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92D" w:rsidRDefault="0023192D">
      <w:pPr>
        <w:pStyle w:val="Heading1"/>
      </w:pPr>
      <w:bookmarkStart w:id="0" w:name="Xdd15c99f281c1bdfedc78a067bebb56b05950ef"/>
    </w:p>
    <w:p w:rsidR="0023192D" w:rsidRPr="0023192D" w:rsidRDefault="0023192D" w:rsidP="0023192D">
      <w:pPr>
        <w:pStyle w:val="Heading1"/>
        <w:jc w:val="center"/>
        <w:rPr>
          <w:sz w:val="56"/>
          <w:szCs w:val="56"/>
        </w:rPr>
      </w:pPr>
      <w:r w:rsidRPr="0023192D">
        <w:rPr>
          <w:sz w:val="56"/>
          <w:szCs w:val="56"/>
        </w:rPr>
        <w:t>Credit Card Fraud Detection</w:t>
      </w:r>
    </w:p>
    <w:p w:rsidR="009F7177" w:rsidRDefault="009F7177" w:rsidP="00843884">
      <w:pPr>
        <w:pStyle w:val="Heading1"/>
      </w:pPr>
      <w:r>
        <w:t>Phase 4: Development part 2</w:t>
      </w:r>
    </w:p>
    <w:p w:rsidR="0023192D" w:rsidRDefault="00D968AB" w:rsidP="0023192D">
      <w:pPr>
        <w:pStyle w:val="BodyText"/>
      </w:pPr>
      <w:r>
        <w:rPr>
          <w:noProof/>
        </w:rPr>
        <w:drawing>
          <wp:inline distT="0" distB="0" distL="0" distR="0">
            <wp:extent cx="5941695" cy="326072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884" w:rsidRPr="00843884" w:rsidRDefault="00843884" w:rsidP="00843884">
      <w:pPr>
        <w:pStyle w:val="Heading1"/>
        <w:rPr>
          <w:sz w:val="36"/>
          <w:szCs w:val="36"/>
        </w:rPr>
      </w:pPr>
      <w:r w:rsidRPr="00843884">
        <w:rPr>
          <w:sz w:val="36"/>
          <w:szCs w:val="36"/>
        </w:rPr>
        <w:t xml:space="preserve">Submitted by:  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>
        <w:tab/>
      </w:r>
      <w:r w:rsidRPr="00843884">
        <w:rPr>
          <w:sz w:val="32"/>
          <w:szCs w:val="32"/>
        </w:rPr>
        <w:t>ABHIJITH S S - 961721104001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 w:rsidRPr="00843884">
        <w:rPr>
          <w:sz w:val="32"/>
          <w:szCs w:val="32"/>
        </w:rPr>
        <w:tab/>
        <w:t>ADARSH L S – 961721104003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 w:rsidRPr="00843884">
        <w:rPr>
          <w:sz w:val="32"/>
          <w:szCs w:val="32"/>
        </w:rPr>
        <w:tab/>
        <w:t>ANANDHU S - 961721104302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 w:rsidRPr="00843884">
        <w:rPr>
          <w:sz w:val="32"/>
          <w:szCs w:val="32"/>
        </w:rPr>
        <w:tab/>
        <w:t>AKHIL  S S - 961721104301</w:t>
      </w:r>
    </w:p>
    <w:p w:rsidR="00843884" w:rsidRPr="00843884" w:rsidRDefault="00843884" w:rsidP="00843884">
      <w:pPr>
        <w:pStyle w:val="BodyText"/>
        <w:rPr>
          <w:sz w:val="32"/>
          <w:szCs w:val="32"/>
        </w:rPr>
      </w:pPr>
      <w:r w:rsidRPr="00843884">
        <w:rPr>
          <w:sz w:val="32"/>
          <w:szCs w:val="32"/>
        </w:rPr>
        <w:tab/>
        <w:t>ASHKAR MOHAMMED A M – 961721104305</w:t>
      </w:r>
    </w:p>
    <w:p w:rsidR="00843884" w:rsidRPr="0023192D" w:rsidRDefault="00843884" w:rsidP="0023192D">
      <w:pPr>
        <w:pStyle w:val="BodyText"/>
      </w:pPr>
    </w:p>
    <w:p w:rsidR="00D968AB" w:rsidRDefault="00D968AB">
      <w:pPr>
        <w:pStyle w:val="Heading1"/>
      </w:pPr>
      <w:r>
        <w:t xml:space="preserve">Credit Card Fraud Detection: </w:t>
      </w:r>
    </w:p>
    <w:p w:rsidR="00D968AB" w:rsidRDefault="00D968AB">
      <w:pPr>
        <w:pStyle w:val="Heading3"/>
      </w:pPr>
      <w:bookmarkStart w:id="1" w:name="business-understanding"/>
      <w:r>
        <w:t>Busi</w:t>
      </w:r>
      <w:r>
        <w:t>n</w:t>
      </w:r>
      <w:r>
        <w:t>ess Understanding</w:t>
      </w:r>
    </w:p>
    <w:p w:rsidR="00D968AB" w:rsidRDefault="00D968AB">
      <w:pPr>
        <w:pStyle w:val="FirstParagraph"/>
      </w:pPr>
      <w:r>
        <w:t>Credit Card Fraud Detection is a classic class-imbalance problem where the number of frau</w:t>
      </w:r>
      <w:r>
        <w:t>d transactions is much lesser than the number of legitimate transaction for any bank. Most of t</w:t>
      </w:r>
      <w:r>
        <w:t>he approaches involve building model on such imbalanc</w:t>
      </w:r>
      <w:r>
        <w:t>e</w:t>
      </w:r>
      <w:r>
        <w:t>d data, and thus fails to produce results on real-time new data because of overfitting on training data and</w:t>
      </w:r>
      <w:r>
        <w:t xml:space="preserve"> a bias towards the majoritarian class of legitimate transactions. Thus, we can see this as an </w:t>
      </w:r>
      <w:r>
        <w:t>anomaly detection problem.</w:t>
      </w:r>
    </w:p>
    <w:p w:rsidR="00D968AB" w:rsidRDefault="00D968AB">
      <w:pPr>
        <w:pStyle w:val="Compact"/>
        <w:numPr>
          <w:ilvl w:val="0"/>
          <w:numId w:val="13"/>
        </w:numPr>
      </w:pPr>
      <w:r>
        <w:t xml:space="preserve">What time does the Credit </w:t>
      </w:r>
      <w:r>
        <w:t>C</w:t>
      </w:r>
      <w:r>
        <w:t>ard Frauds usually take place?</w:t>
      </w:r>
    </w:p>
    <w:p w:rsidR="00D968AB" w:rsidRDefault="00D968AB">
      <w:pPr>
        <w:pStyle w:val="Compact"/>
        <w:numPr>
          <w:ilvl w:val="0"/>
          <w:numId w:val="1"/>
        </w:numPr>
      </w:pPr>
      <w:r>
        <w:t>What are the general trends of amounts for Credit Card Fraud Transactions?</w:t>
      </w:r>
    </w:p>
    <w:p w:rsidR="00D968AB" w:rsidRDefault="00D968AB">
      <w:pPr>
        <w:pStyle w:val="Compact"/>
        <w:numPr>
          <w:ilvl w:val="0"/>
          <w:numId w:val="1"/>
        </w:numPr>
      </w:pPr>
      <w:r>
        <w:t>H</w:t>
      </w:r>
      <w:r>
        <w:t>ow do we balance the data to not let the model overfit on legitimate transactions?</w:t>
      </w:r>
      <w:bookmarkEnd w:id="0"/>
      <w:bookmarkEnd w:id="1"/>
    </w:p>
    <w:p w:rsidR="00D968AB" w:rsidRDefault="00D968AB">
      <w:pPr>
        <w:pStyle w:val="SourceCode"/>
      </w:pPr>
      <w:r>
        <w:rPr>
          <w:rStyle w:val="CommentTok"/>
        </w:rPr>
        <w:t xml:space="preserve"># Importing </w:t>
      </w:r>
      <w:r>
        <w:rPr>
          <w:rStyle w:val="CommentTok"/>
        </w:rPr>
        <w:t>Required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</w:t>
      </w:r>
      <w:r>
        <w:rPr>
          <w:rStyle w:val="ImportTok"/>
        </w:rPr>
        <w:t>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</w:t>
      </w:r>
      <w:r>
        <w:rPr>
          <w:rStyle w:val="NormalTok"/>
        </w:rPr>
        <w:t>ion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</w:t>
      </w:r>
      <w:r>
        <w:rPr>
          <w:rStyle w:val="NormalTok"/>
        </w:rPr>
        <w:t xml:space="preserve">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</w:t>
      </w:r>
      <w:r>
        <w:rPr>
          <w:rStyle w:val="NormalTok"/>
        </w:rPr>
        <w:t>m</w:t>
      </w:r>
      <w:r>
        <w:rPr>
          <w:rStyle w:val="NormalTok"/>
        </w:rPr>
        <w:t xml:space="preserve">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SGDClassifier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mlxtend.plotting </w:t>
      </w:r>
      <w:r>
        <w:rPr>
          <w:rStyle w:val="ImportTok"/>
        </w:rPr>
        <w:t>imp</w:t>
      </w:r>
      <w:r>
        <w:rPr>
          <w:rStyle w:val="ImportTok"/>
        </w:rPr>
        <w:t>ort</w:t>
      </w:r>
      <w:r>
        <w:rPr>
          <w:rStyle w:val="NormalTok"/>
        </w:rPr>
        <w:t xml:space="preserve"> plot_learning_curves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imblearn.ove</w:t>
      </w:r>
      <w:r>
        <w:rPr>
          <w:rStyle w:val="NormalTok"/>
        </w:rPr>
        <w:t xml:space="preserve">r_sampling </w:t>
      </w:r>
      <w:r>
        <w:rPr>
          <w:rStyle w:val="ImportTok"/>
        </w:rPr>
        <w:t>import</w:t>
      </w:r>
      <w:r>
        <w:rPr>
          <w:rStyle w:val="NormalTok"/>
        </w:rPr>
        <w:t xml:space="preserve"> SMOTE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p</w:t>
      </w:r>
      <w:r>
        <w:rPr>
          <w:rStyle w:val="NormalTok"/>
        </w:rPr>
        <w:t>r</w:t>
      </w:r>
      <w:r>
        <w:rPr>
          <w:rStyle w:val="NormalTok"/>
        </w:rPr>
        <w:t>ecision_score, recall_score, f1_score, roc_auc_score, accuracy_score, classification_report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</w:t>
      </w:r>
      <w:r>
        <w:rPr>
          <w:rStyle w:val="NormalTok"/>
        </w:rPr>
        <w:t xml:space="preserve">del_selection </w:t>
      </w:r>
      <w:r>
        <w:rPr>
          <w:rStyle w:val="ImportTok"/>
        </w:rPr>
        <w:t>import</w:t>
      </w:r>
      <w:r>
        <w:rPr>
          <w:rStyle w:val="NormalTok"/>
        </w:rPr>
        <w:t xml:space="preserve"> KFold, StratifiedKFold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</w:t>
      </w:r>
      <w:r>
        <w:rPr>
          <w:rStyle w:val="ImportTok"/>
        </w:rPr>
        <w:t>om</w:t>
      </w:r>
      <w:r>
        <w:rPr>
          <w:rStyle w:val="NormalTok"/>
        </w:rPr>
        <w:t xml:space="preserve"> sklearn.pipeline </w:t>
      </w:r>
      <w:r>
        <w:rPr>
          <w:rStyle w:val="ImportTok"/>
        </w:rPr>
        <w:t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</w:t>
      </w:r>
      <w:r>
        <w:rPr>
          <w:rStyle w:val="NormalTok"/>
        </w:rPr>
        <w:t>l</w:t>
      </w:r>
      <w:r>
        <w:rPr>
          <w:rStyle w:val="NormalTok"/>
        </w:rPr>
        <w:t xml:space="preserve">_selection </w:t>
      </w:r>
      <w:r>
        <w:rPr>
          <w:rStyle w:val="ImportTok"/>
        </w:rPr>
        <w:t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make_scorer, matthews_corrcoef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)</w:t>
      </w:r>
    </w:p>
    <w:p w:rsidR="00D968AB" w:rsidRDefault="00D968AB">
      <w:pPr>
        <w:pStyle w:val="Heading3"/>
      </w:pPr>
      <w:bookmarkStart w:id="2" w:name="data-understanding"/>
      <w:r>
        <w:t>Data Understanding</w:t>
      </w:r>
    </w:p>
    <w:p w:rsidR="00D968AB" w:rsidRDefault="00D968AB">
      <w:pPr>
        <w:pStyle w:val="FirstParagraph"/>
      </w:pPr>
      <w:r>
        <w:t>The Dataset we use is the Kaggle Credit Ca</w:t>
      </w:r>
      <w:r>
        <w:t xml:space="preserve">rd Fraud Detection Dataset enlisted in the following </w:t>
      </w:r>
      <w:r>
        <w:t>l</w:t>
      </w:r>
      <w:r>
        <w:t>ink: Link</w:t>
      </w:r>
    </w:p>
    <w:p w:rsidR="00D968AB" w:rsidRDefault="00D968AB">
      <w:pPr>
        <w:pStyle w:val="Compact"/>
        <w:numPr>
          <w:ilvl w:val="0"/>
          <w:numId w:val="2"/>
        </w:numPr>
      </w:pPr>
      <w:r>
        <w:t>The Data has 32 features from V1-V28 which are unknown for confidentiality, TIme, Amount and Clas</w:t>
      </w:r>
      <w:r>
        <w:t>s</w:t>
      </w:r>
    </w:p>
    <w:p w:rsidR="00D968AB" w:rsidRDefault="00D968AB">
      <w:pPr>
        <w:pStyle w:val="Compact"/>
        <w:numPr>
          <w:ilvl w:val="0"/>
          <w:numId w:val="2"/>
        </w:numPr>
      </w:pPr>
      <w:r>
        <w:t>The input features are V1-V28, Time and Amount</w:t>
      </w:r>
    </w:p>
    <w:p w:rsidR="00D968AB" w:rsidRDefault="00D968AB">
      <w:pPr>
        <w:pStyle w:val="Compact"/>
        <w:numPr>
          <w:ilvl w:val="0"/>
          <w:numId w:val="2"/>
        </w:numPr>
      </w:pPr>
      <w:r>
        <w:t>The target variable is Class</w:t>
      </w:r>
    </w:p>
    <w:p w:rsidR="00D968AB" w:rsidRDefault="00D968AB">
      <w:pPr>
        <w:pStyle w:val="Compact"/>
        <w:numPr>
          <w:ilvl w:val="0"/>
          <w:numId w:val="2"/>
        </w:numPr>
      </w:pPr>
      <w:r>
        <w:t>The Data does not</w:t>
      </w:r>
      <w:r>
        <w:t xml:space="preserve"> have any missing values as evident from the below me</w:t>
      </w:r>
      <w:r>
        <w:t>n</w:t>
      </w:r>
      <w:r>
        <w:t>tioned code, thus need not be handled</w:t>
      </w:r>
    </w:p>
    <w:p w:rsidR="00D968AB" w:rsidRDefault="00D968AB">
      <w:pPr>
        <w:pStyle w:val="Compact"/>
        <w:numPr>
          <w:ilvl w:val="0"/>
          <w:numId w:val="2"/>
        </w:numPr>
      </w:pPr>
      <w:r>
        <w:t>The Data consists of all numerical features, and only the Target Vari</w:t>
      </w:r>
      <w:r>
        <w:t>able Class is a categorical feature.</w:t>
      </w:r>
    </w:p>
    <w:p w:rsidR="00D968AB" w:rsidRDefault="00D968AB">
      <w:pPr>
        <w:pStyle w:val="Compact"/>
        <w:numPr>
          <w:ilvl w:val="1"/>
          <w:numId w:val="3"/>
        </w:numPr>
      </w:pPr>
      <w:r>
        <w:t>Class 0: Legitimate Transaction</w:t>
      </w:r>
    </w:p>
    <w:p w:rsidR="00D968AB" w:rsidRDefault="00D968AB">
      <w:pPr>
        <w:pStyle w:val="Compact"/>
        <w:numPr>
          <w:ilvl w:val="1"/>
          <w:numId w:val="3"/>
        </w:numPr>
      </w:pPr>
      <w:r>
        <w:t>Class 1: Fraud Transaction</w:t>
      </w:r>
      <w:bookmarkEnd w:id="2"/>
    </w:p>
    <w:p w:rsidR="00D968AB" w:rsidRDefault="00D968AB">
      <w:pPr>
        <w:pStyle w:val="SourceCode"/>
      </w:pPr>
      <w:r>
        <w:rPr>
          <w:rStyle w:val="CommentTok"/>
        </w:rPr>
        <w:t># Read Data into a Dataframe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'credi</w:t>
      </w:r>
      <w:r>
        <w:rPr>
          <w:rStyle w:val="StringTok"/>
        </w:rPr>
        <w:t>t</w:t>
      </w:r>
      <w:r>
        <w:rPr>
          <w:rStyle w:val="StringTok"/>
        </w:rPr>
        <w:t>card.csv'</w:t>
      </w:r>
      <w:r>
        <w:rPr>
          <w:rStyle w:val="NormalTok"/>
        </w:rPr>
        <w:t>)</w:t>
      </w:r>
    </w:p>
    <w:p w:rsidR="00D968AB" w:rsidRDefault="00D968AB">
      <w:pPr>
        <w:pStyle w:val="SourceCode"/>
      </w:pPr>
      <w:r>
        <w:rPr>
          <w:rStyle w:val="NormalTok"/>
        </w:rPr>
        <w:t>df</w:t>
      </w:r>
    </w:p>
    <w:p w:rsidR="00D968AB" w:rsidRDefault="00D968AB">
      <w:pPr>
        <w:pStyle w:val="SourceCode"/>
      </w:pPr>
      <w:r>
        <w:rPr>
          <w:rStyle w:val="VerbatimChar"/>
        </w:rPr>
        <w:t xml:space="preserve">            </w:t>
      </w:r>
      <w:r>
        <w:rPr>
          <w:rStyle w:val="VerbatimChar"/>
        </w:rPr>
        <w:t>Time         V1         V2        V3        V4        V5  \</w:t>
      </w:r>
      <w:r>
        <w:br/>
      </w:r>
      <w:r>
        <w:rPr>
          <w:rStyle w:val="VerbatimChar"/>
        </w:rPr>
        <w:t>0            0.0  -1.</w:t>
      </w:r>
      <w:r>
        <w:rPr>
          <w:rStyle w:val="VerbatimChar"/>
        </w:rPr>
        <w:t xml:space="preserve">359807  -0.072781  2.536347  1.378155 -0.338321   </w:t>
      </w:r>
      <w:r>
        <w:br/>
      </w:r>
      <w:r>
        <w:rPr>
          <w:rStyle w:val="VerbatimChar"/>
        </w:rPr>
        <w:t>1            0.0   1.191857   0.266151  0.16</w:t>
      </w:r>
      <w:r>
        <w:rPr>
          <w:rStyle w:val="VerbatimChar"/>
        </w:rPr>
        <w:t xml:space="preserve">6480  0.448154  0.060018   </w:t>
      </w:r>
      <w:r>
        <w:br/>
      </w:r>
      <w:r>
        <w:rPr>
          <w:rStyle w:val="VerbatimChar"/>
        </w:rPr>
        <w:t>2            1.0  -1.3583</w:t>
      </w:r>
      <w:r>
        <w:rPr>
          <w:rStyle w:val="VerbatimChar"/>
        </w:rPr>
        <w:t>5</w:t>
      </w:r>
      <w:r>
        <w:rPr>
          <w:rStyle w:val="VerbatimChar"/>
        </w:rPr>
        <w:t xml:space="preserve">4  -1.340163  1.773209  0.379780 -0.503198   </w:t>
      </w:r>
      <w:r>
        <w:br/>
      </w:r>
      <w:r>
        <w:rPr>
          <w:rStyle w:val="VerbatimChar"/>
        </w:rPr>
        <w:t>3            1.0  -0.966272  -0.185226  1.792993 -0.863291 -0</w:t>
      </w:r>
      <w:r>
        <w:rPr>
          <w:rStyle w:val="VerbatimChar"/>
        </w:rPr>
        <w:t xml:space="preserve">.010309   </w:t>
      </w:r>
      <w:r>
        <w:br/>
      </w:r>
      <w:r>
        <w:rPr>
          <w:rStyle w:val="VerbatimChar"/>
        </w:rPr>
        <w:t xml:space="preserve">4            2.0  -1.158233   0.877737  1.548718  0.403034 -0.407193   </w:t>
      </w:r>
      <w:r>
        <w:br/>
      </w:r>
      <w:r>
        <w:rPr>
          <w:rStyle w:val="VerbatimChar"/>
        </w:rPr>
        <w:t xml:space="preserve">...         </w:t>
      </w:r>
      <w:r>
        <w:rPr>
          <w:rStyle w:val="VerbatimChar"/>
        </w:rPr>
        <w:t xml:space="preserve"> ...        ...        ...       ...       ...       </w:t>
      </w:r>
      <w:r>
        <w:rPr>
          <w:rStyle w:val="VerbatimChar"/>
        </w:rPr>
        <w:t>.</w:t>
      </w:r>
      <w:r>
        <w:rPr>
          <w:rStyle w:val="VerbatimChar"/>
        </w:rPr>
        <w:t xml:space="preserve">..   </w:t>
      </w:r>
      <w:r>
        <w:br/>
      </w:r>
      <w:r>
        <w:rPr>
          <w:rStyle w:val="VerbatimChar"/>
        </w:rPr>
        <w:t>284802  172786.0 -11</w:t>
      </w:r>
      <w:r>
        <w:rPr>
          <w:rStyle w:val="VerbatimChar"/>
        </w:rPr>
        <w:t xml:space="preserve">.881118  10.071785 -9.834783 -2.066656 -5.364473   </w:t>
      </w:r>
      <w:r>
        <w:br/>
      </w:r>
      <w:r>
        <w:rPr>
          <w:rStyle w:val="VerbatimChar"/>
        </w:rPr>
        <w:t xml:space="preserve">284803  172787.0  -0.732789  </w:t>
      </w:r>
      <w:r>
        <w:rPr>
          <w:rStyle w:val="VerbatimChar"/>
        </w:rPr>
        <w:t xml:space="preserve">-0.055080  2.035030 -0.738589  0.868229   </w:t>
      </w:r>
      <w:r>
        <w:br/>
      </w:r>
      <w:r>
        <w:rPr>
          <w:rStyle w:val="VerbatimChar"/>
        </w:rPr>
        <w:t>284804  172788.0   1.919565  -0.301254 -3.249640 -0.</w:t>
      </w:r>
      <w:r>
        <w:rPr>
          <w:rStyle w:val="VerbatimChar"/>
        </w:rPr>
        <w:t xml:space="preserve">557828  2.630515   </w:t>
      </w:r>
      <w:r>
        <w:br/>
      </w:r>
      <w:r>
        <w:rPr>
          <w:rStyle w:val="VerbatimChar"/>
        </w:rPr>
        <w:t>284805  172788.0  -0.240440   0.5</w:t>
      </w:r>
      <w:r>
        <w:rPr>
          <w:rStyle w:val="VerbatimChar"/>
        </w:rPr>
        <w:t>3</w:t>
      </w:r>
      <w:r>
        <w:rPr>
          <w:rStyle w:val="VerbatimChar"/>
        </w:rPr>
        <w:t xml:space="preserve">0483  0.702510  0.689799 -0.377961   </w:t>
      </w:r>
      <w:r>
        <w:br/>
      </w:r>
      <w:r>
        <w:rPr>
          <w:rStyle w:val="VerbatimChar"/>
        </w:rPr>
        <w:t xml:space="preserve">284806  172792.0  -0.533413  -0.189733  0.703337 -0.506271 -0.012546 </w:t>
      </w:r>
      <w:r>
        <w:rPr>
          <w:rStyle w:val="VerbatimChar"/>
        </w:rPr>
        <w:t xml:space="preserve">  </w:t>
      </w:r>
      <w:r>
        <w:br/>
      </w:r>
      <w:r>
        <w:br/>
      </w:r>
      <w:r>
        <w:rPr>
          <w:rStyle w:val="VerbatimChar"/>
        </w:rPr>
        <w:t xml:space="preserve">              V6        V7        V8        V9  ...       V21       V22  \</w:t>
      </w:r>
      <w:r>
        <w:br/>
      </w:r>
      <w:r>
        <w:rPr>
          <w:rStyle w:val="VerbatimChar"/>
        </w:rPr>
        <w:t>0       0.462388</w:t>
      </w:r>
      <w:r>
        <w:rPr>
          <w:rStyle w:val="VerbatimChar"/>
        </w:rPr>
        <w:t xml:space="preserve">  0.239599  0.098698  0.363787  ... -0.018307  0.2778</w:t>
      </w:r>
      <w:r>
        <w:rPr>
          <w:rStyle w:val="VerbatimChar"/>
        </w:rPr>
        <w:t>3</w:t>
      </w:r>
      <w:r>
        <w:rPr>
          <w:rStyle w:val="VerbatimChar"/>
        </w:rPr>
        <w:t xml:space="preserve">8   </w:t>
      </w:r>
      <w:r>
        <w:br/>
      </w:r>
      <w:r>
        <w:rPr>
          <w:rStyle w:val="VerbatimChar"/>
        </w:rPr>
        <w:t>1      -0.082361 -0.0</w:t>
      </w:r>
      <w:r>
        <w:rPr>
          <w:rStyle w:val="VerbatimChar"/>
        </w:rPr>
        <w:t xml:space="preserve">78803  0.085102 -0.255425  ... -0.225775 -0.638672   </w:t>
      </w:r>
      <w:r>
        <w:br/>
      </w:r>
      <w:r>
        <w:rPr>
          <w:rStyle w:val="VerbatimChar"/>
        </w:rPr>
        <w:t xml:space="preserve">2       1.800499  0.791461 </w:t>
      </w:r>
      <w:r>
        <w:rPr>
          <w:rStyle w:val="VerbatimChar"/>
        </w:rPr>
        <w:t xml:space="preserve"> 0.247676 -1.514654  ...  0.247998  0.771679   </w:t>
      </w:r>
      <w:r>
        <w:br/>
      </w:r>
      <w:r>
        <w:rPr>
          <w:rStyle w:val="VerbatimChar"/>
        </w:rPr>
        <w:t xml:space="preserve">3       1.247203  0.237609  0.377436 -1.387024 </w:t>
      </w:r>
      <w:r>
        <w:rPr>
          <w:rStyle w:val="VerbatimChar"/>
        </w:rPr>
        <w:t xml:space="preserve"> ... -0.108300  0.005274   </w:t>
      </w:r>
      <w:r>
        <w:br/>
      </w:r>
      <w:r>
        <w:rPr>
          <w:rStyle w:val="VerbatimChar"/>
        </w:rPr>
        <w:t>4       0.095921  0.59294</w:t>
      </w:r>
      <w:r>
        <w:rPr>
          <w:rStyle w:val="VerbatimChar"/>
        </w:rPr>
        <w:t>1</w:t>
      </w:r>
      <w:r>
        <w:rPr>
          <w:rStyle w:val="VerbatimChar"/>
        </w:rPr>
        <w:t xml:space="preserve"> -0.270533  0.817739  ... -0.009431  0.798278   </w:t>
      </w:r>
      <w:r>
        <w:br/>
      </w:r>
      <w:r>
        <w:rPr>
          <w:rStyle w:val="VerbatimChar"/>
        </w:rPr>
        <w:t xml:space="preserve">...          ...       ...       ...       ...  ...       </w:t>
      </w:r>
      <w:r>
        <w:rPr>
          <w:rStyle w:val="VerbatimChar"/>
        </w:rPr>
        <w:t xml:space="preserve">...       ...   </w:t>
      </w:r>
      <w:r>
        <w:br/>
      </w:r>
      <w:r>
        <w:rPr>
          <w:rStyle w:val="VerbatimChar"/>
        </w:rPr>
        <w:t xml:space="preserve">284802 -2.606837 -4.918215  7.305334  1.914428  ...  0.213454  0.111864   </w:t>
      </w:r>
      <w:r>
        <w:br/>
      </w:r>
      <w:r>
        <w:rPr>
          <w:rStyle w:val="VerbatimChar"/>
        </w:rPr>
        <w:t>284</w:t>
      </w:r>
      <w:r>
        <w:rPr>
          <w:rStyle w:val="VerbatimChar"/>
        </w:rPr>
        <w:t>803  1.058415  0.024330  0.294869  0.584800  ...  0.2</w:t>
      </w:r>
      <w:r>
        <w:rPr>
          <w:rStyle w:val="VerbatimChar"/>
        </w:rPr>
        <w:t>1</w:t>
      </w:r>
      <w:r>
        <w:rPr>
          <w:rStyle w:val="VerbatimChar"/>
        </w:rPr>
        <w:t xml:space="preserve">4205  0.924384   </w:t>
      </w:r>
      <w:r>
        <w:br/>
      </w:r>
      <w:r>
        <w:rPr>
          <w:rStyle w:val="VerbatimChar"/>
        </w:rPr>
        <w:t xml:space="preserve">284804  </w:t>
      </w:r>
      <w:r>
        <w:rPr>
          <w:rStyle w:val="VerbatimChar"/>
        </w:rPr>
        <w:t xml:space="preserve">3.031260 -0.296827  0.708417  0.432454  ...  0.232045  0.578229   </w:t>
      </w:r>
      <w:r>
        <w:br/>
      </w:r>
      <w:r>
        <w:rPr>
          <w:rStyle w:val="VerbatimChar"/>
        </w:rPr>
        <w:t>284805  0.6237</w:t>
      </w:r>
      <w:r>
        <w:rPr>
          <w:rStyle w:val="VerbatimChar"/>
        </w:rPr>
        <w:t xml:space="preserve">08 -0.686180  0.679145  0.392087  ...  0.265245  0.800049   </w:t>
      </w:r>
      <w:r>
        <w:br/>
      </w:r>
      <w:r>
        <w:rPr>
          <w:rStyle w:val="VerbatimChar"/>
        </w:rPr>
        <w:t>284806 -0.649617  1.577006 -0.4146</w:t>
      </w:r>
      <w:r>
        <w:rPr>
          <w:rStyle w:val="VerbatimChar"/>
        </w:rPr>
        <w:t xml:space="preserve">50  0.486180  ...  0.261057  0.643078   </w:t>
      </w:r>
      <w:r>
        <w:br/>
      </w:r>
      <w:r>
        <w:br/>
      </w:r>
      <w:r>
        <w:rPr>
          <w:rStyle w:val="VerbatimChar"/>
        </w:rPr>
        <w:t xml:space="preserve">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V23       V24       V25       V26       V27       V28  Amount  \</w:t>
      </w:r>
      <w:r>
        <w:br/>
      </w:r>
      <w:r>
        <w:rPr>
          <w:rStyle w:val="VerbatimChar"/>
        </w:rPr>
        <w:t>0      -0.110474  0.066928  0.128539 -0.1</w:t>
      </w:r>
      <w:r>
        <w:rPr>
          <w:rStyle w:val="VerbatimChar"/>
        </w:rPr>
        <w:t xml:space="preserve">89115  0.133558 -0.021053  149.62   </w:t>
      </w:r>
      <w:r>
        <w:br/>
      </w:r>
      <w:r>
        <w:rPr>
          <w:rStyle w:val="VerbatimChar"/>
        </w:rPr>
        <w:t xml:space="preserve">1       0.101288 -0.339846  0.167170  0.125895 -0.008983  </w:t>
      </w:r>
      <w:r>
        <w:rPr>
          <w:rStyle w:val="VerbatimChar"/>
        </w:rPr>
        <w:t xml:space="preserve">0.014724    2.69   </w:t>
      </w:r>
      <w:r>
        <w:br/>
      </w:r>
      <w:r>
        <w:rPr>
          <w:rStyle w:val="VerbatimChar"/>
        </w:rPr>
        <w:t>2       0.909412 -0.689281 -0.327</w:t>
      </w:r>
      <w:r>
        <w:rPr>
          <w:rStyle w:val="VerbatimChar"/>
        </w:rPr>
        <w:t>6</w:t>
      </w:r>
      <w:r>
        <w:rPr>
          <w:rStyle w:val="VerbatimChar"/>
        </w:rPr>
        <w:t>42 -0.139097 -0.055353 -0.</w:t>
      </w:r>
      <w:r>
        <w:rPr>
          <w:rStyle w:val="VerbatimChar"/>
        </w:rPr>
        <w:t xml:space="preserve">059752  378.66   </w:t>
      </w:r>
      <w:r>
        <w:br/>
      </w:r>
      <w:r>
        <w:rPr>
          <w:rStyle w:val="VerbatimChar"/>
        </w:rPr>
        <w:t>3      -0.190321 -1.175575  0.647376 -0.221929  0.062723  0.061</w:t>
      </w:r>
      <w:r>
        <w:rPr>
          <w:rStyle w:val="VerbatimChar"/>
        </w:rPr>
        <w:t xml:space="preserve">458  123.50   </w:t>
      </w:r>
      <w:r>
        <w:br/>
      </w:r>
      <w:r>
        <w:rPr>
          <w:rStyle w:val="VerbatimChar"/>
        </w:rPr>
        <w:t xml:space="preserve">4      -0.137458  0.141267 -0.206010  0.502292  0.219422  0.215153   69.99   </w:t>
      </w:r>
      <w:r>
        <w:br/>
      </w:r>
      <w:r>
        <w:rPr>
          <w:rStyle w:val="VerbatimChar"/>
        </w:rPr>
        <w:t>..</w:t>
      </w:r>
      <w:r>
        <w:rPr>
          <w:rStyle w:val="VerbatimChar"/>
        </w:rPr>
        <w:t>.          ...       ...       ...       ...       ..</w:t>
      </w:r>
      <w:r>
        <w:rPr>
          <w:rStyle w:val="VerbatimChar"/>
        </w:rPr>
        <w:t>.</w:t>
      </w:r>
      <w:r>
        <w:rPr>
          <w:rStyle w:val="VerbatimChar"/>
        </w:rPr>
        <w:t xml:space="preserve">       ...     ...   </w:t>
      </w:r>
      <w:r>
        <w:br/>
      </w:r>
      <w:r>
        <w:rPr>
          <w:rStyle w:val="VerbatimChar"/>
        </w:rPr>
        <w:t xml:space="preserve">284802  1.014480 -0.509348  1.436807  0.250034  0.943651  0.823731    0.77   </w:t>
      </w:r>
      <w:r>
        <w:br/>
      </w:r>
      <w:r>
        <w:rPr>
          <w:rStyle w:val="VerbatimChar"/>
        </w:rPr>
        <w:t xml:space="preserve">284803 </w:t>
      </w:r>
      <w:r>
        <w:rPr>
          <w:rStyle w:val="VerbatimChar"/>
        </w:rPr>
        <w:t xml:space="preserve"> 0.012463 -1.016226 -0.606624 -0.395255  0.068472 -0.053527   24.79   </w:t>
      </w:r>
      <w:r>
        <w:br/>
      </w:r>
      <w:r>
        <w:rPr>
          <w:rStyle w:val="VerbatimChar"/>
        </w:rPr>
        <w:t>284804 -0.037501  0.6401</w:t>
      </w:r>
      <w:r>
        <w:rPr>
          <w:rStyle w:val="VerbatimChar"/>
        </w:rPr>
        <w:t xml:space="preserve">34  0.265745 -0.087371  0.004455 -0.026561   67.88   </w:t>
      </w:r>
      <w:r>
        <w:br/>
      </w:r>
      <w:r>
        <w:rPr>
          <w:rStyle w:val="VerbatimChar"/>
        </w:rPr>
        <w:t>284805 -0.163298  0.123205</w:t>
      </w:r>
      <w:r>
        <w:rPr>
          <w:rStyle w:val="VerbatimChar"/>
        </w:rPr>
        <w:t xml:space="preserve"> -0.569159  0.546668  0.108821  0.104533   10.00   </w:t>
      </w:r>
      <w:r>
        <w:br/>
      </w:r>
      <w:r>
        <w:rPr>
          <w:rStyle w:val="VerbatimChar"/>
        </w:rPr>
        <w:t>284806  0.376777  0.008797 -0</w:t>
      </w:r>
      <w:r>
        <w:rPr>
          <w:rStyle w:val="VerbatimChar"/>
        </w:rPr>
        <w:t xml:space="preserve">.473649 -0.818267 -0.002415  0.013649  217.00   </w:t>
      </w:r>
      <w:r>
        <w:br/>
      </w:r>
      <w:r>
        <w:br/>
      </w:r>
      <w:r>
        <w:rPr>
          <w:rStyle w:val="VerbatimChar"/>
        </w:rPr>
        <w:t xml:space="preserve">        Class  </w:t>
      </w:r>
      <w:r>
        <w:br/>
      </w:r>
      <w:r>
        <w:rPr>
          <w:rStyle w:val="VerbatimChar"/>
        </w:rPr>
        <w:t xml:space="preserve">0           0  </w:t>
      </w:r>
      <w:r>
        <w:br/>
      </w:r>
      <w:r>
        <w:rPr>
          <w:rStyle w:val="VerbatimChar"/>
        </w:rPr>
        <w:t>1           0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2           0  </w:t>
      </w:r>
      <w:r>
        <w:br/>
      </w:r>
      <w:r>
        <w:rPr>
          <w:rStyle w:val="VerbatimChar"/>
        </w:rPr>
        <w:t xml:space="preserve">3           0  </w:t>
      </w:r>
      <w:r>
        <w:br/>
      </w:r>
      <w:r>
        <w:rPr>
          <w:rStyle w:val="VerbatimChar"/>
        </w:rPr>
        <w:t xml:space="preserve">4           0  </w:t>
      </w:r>
      <w:r>
        <w:br/>
      </w:r>
      <w:r>
        <w:rPr>
          <w:rStyle w:val="VerbatimChar"/>
        </w:rPr>
        <w:t>..</w:t>
      </w:r>
      <w:r>
        <w:rPr>
          <w:rStyle w:val="VerbatimChar"/>
        </w:rPr>
        <w:t>.</w:t>
      </w:r>
      <w:r>
        <w:rPr>
          <w:rStyle w:val="VerbatimChar"/>
        </w:rPr>
        <w:t xml:space="preserve">       ...  </w:t>
      </w:r>
      <w:r>
        <w:br/>
      </w:r>
      <w:r>
        <w:rPr>
          <w:rStyle w:val="VerbatimChar"/>
        </w:rPr>
        <w:t xml:space="preserve">284802      0  </w:t>
      </w:r>
      <w:r>
        <w:br/>
      </w:r>
      <w:r>
        <w:rPr>
          <w:rStyle w:val="VerbatimChar"/>
        </w:rPr>
        <w:t xml:space="preserve">284803      0  </w:t>
      </w:r>
      <w:r>
        <w:br/>
      </w:r>
      <w:r>
        <w:rPr>
          <w:rStyle w:val="VerbatimChar"/>
        </w:rPr>
        <w:t xml:space="preserve">284804      0  </w:t>
      </w:r>
      <w:r>
        <w:br/>
      </w:r>
      <w:r>
        <w:rPr>
          <w:rStyle w:val="VerbatimChar"/>
        </w:rPr>
        <w:t xml:space="preserve">284805      0  </w:t>
      </w:r>
      <w:r>
        <w:br/>
      </w:r>
      <w:r>
        <w:rPr>
          <w:rStyle w:val="VerbatimChar"/>
        </w:rPr>
        <w:t xml:space="preserve">284806      0  </w:t>
      </w:r>
      <w:r>
        <w:br/>
      </w:r>
      <w:r>
        <w:br/>
      </w:r>
      <w:r>
        <w:rPr>
          <w:rStyle w:val="VerbatimChar"/>
        </w:rPr>
        <w:t xml:space="preserve">[284807 rows </w:t>
      </w:r>
      <w:r>
        <w:rPr>
          <w:rStyle w:val="VerbatimChar"/>
        </w:rPr>
        <w:t>x 31 columns]</w:t>
      </w:r>
    </w:p>
    <w:p w:rsidR="00D968AB" w:rsidRDefault="00D968AB">
      <w:pPr>
        <w:pStyle w:val="Heading3"/>
      </w:pPr>
      <w:bookmarkStart w:id="3" w:name="data-preparation"/>
      <w:r>
        <w:t>Data Preparation</w:t>
      </w:r>
    </w:p>
    <w:p w:rsidR="00D968AB" w:rsidRDefault="00D968AB">
      <w:pPr>
        <w:pStyle w:val="Compact"/>
        <w:numPr>
          <w:ilvl w:val="0"/>
          <w:numId w:val="4"/>
        </w:numPr>
      </w:pPr>
      <w:r>
        <w:t>The Data does not have any missing values and hence, need not be</w:t>
      </w:r>
      <w:r>
        <w:t xml:space="preserve"> handled.</w:t>
      </w:r>
    </w:p>
    <w:p w:rsidR="00D968AB" w:rsidRDefault="00D968AB">
      <w:pPr>
        <w:pStyle w:val="Compact"/>
        <w:numPr>
          <w:ilvl w:val="0"/>
          <w:numId w:val="4"/>
        </w:numPr>
      </w:pPr>
      <w:r>
        <w:t xml:space="preserve">The Data has only Target Variable Class as </w:t>
      </w:r>
      <w:r>
        <w:t>t</w:t>
      </w:r>
      <w:r>
        <w:t>he categorical variable.</w:t>
      </w:r>
    </w:p>
    <w:p w:rsidR="00D968AB" w:rsidRDefault="00D968AB">
      <w:pPr>
        <w:pStyle w:val="Compact"/>
        <w:numPr>
          <w:ilvl w:val="0"/>
          <w:numId w:val="4"/>
        </w:numPr>
      </w:pPr>
      <w:r>
        <w:t>Remaining Features are numerical and need to be only standardized for comparison a</w:t>
      </w:r>
      <w:r>
        <w:t>fter balancing the dataset</w:t>
      </w:r>
    </w:p>
    <w:p w:rsidR="00D968AB" w:rsidRDefault="00D968AB">
      <w:pPr>
        <w:pStyle w:val="Compact"/>
        <w:numPr>
          <w:ilvl w:val="0"/>
          <w:numId w:val="4"/>
        </w:numPr>
      </w:pPr>
      <w:r>
        <w:t>The mean of the amount of money in transactions is 88.34</w:t>
      </w:r>
    </w:p>
    <w:p w:rsidR="00D968AB" w:rsidRDefault="00D968AB">
      <w:pPr>
        <w:pStyle w:val="Compact"/>
        <w:numPr>
          <w:ilvl w:val="0"/>
          <w:numId w:val="4"/>
        </w:numPr>
      </w:pPr>
      <w:r>
        <w:t>The standar</w:t>
      </w:r>
      <w:r>
        <w:t>d deviation of amount of money in transactions is 250</w:t>
      </w:r>
      <w:r>
        <w:t>.</w:t>
      </w:r>
      <w:r>
        <w:t>12</w:t>
      </w:r>
    </w:p>
    <w:p w:rsidR="00D968AB" w:rsidRDefault="00D968AB">
      <w:pPr>
        <w:pStyle w:val="Compact"/>
        <w:numPr>
          <w:ilvl w:val="0"/>
          <w:numId w:val="4"/>
        </w:numPr>
      </w:pPr>
      <w:r>
        <w:t>The time is distributed throughout the data equitably and hence, serves as an independent feature</w:t>
      </w:r>
    </w:p>
    <w:p w:rsidR="00D968AB" w:rsidRDefault="00D968AB">
      <w:pPr>
        <w:pStyle w:val="Compact"/>
        <w:numPr>
          <w:ilvl w:val="0"/>
          <w:numId w:val="4"/>
        </w:numPr>
      </w:pPr>
      <w:r>
        <w:t xml:space="preserve">It is </w:t>
      </w:r>
      <w:r>
        <w:t>best to not remove or drop any data or features in this case and try to tune the model assuming</w:t>
      </w:r>
      <w:r>
        <w:t xml:space="preserve"> them as independent features initially</w:t>
      </w:r>
      <w:bookmarkEnd w:id="3"/>
    </w:p>
    <w:p w:rsidR="00D968AB" w:rsidRDefault="00D968AB">
      <w:pPr>
        <w:pStyle w:val="SourceCode"/>
      </w:pPr>
      <w:r>
        <w:rPr>
          <w:rStyle w:val="CommentTok"/>
        </w:rPr>
        <w:t># Describe Da</w:t>
      </w:r>
      <w:r>
        <w:rPr>
          <w:rStyle w:val="CommentTok"/>
        </w:rPr>
        <w:t>t</w:t>
      </w:r>
      <w:r>
        <w:rPr>
          <w:rStyle w:val="CommentTok"/>
        </w:rPr>
        <w:t>a</w:t>
      </w:r>
      <w:r>
        <w:br/>
      </w:r>
      <w:r>
        <w:rPr>
          <w:rStyle w:val="NormalTok"/>
        </w:rPr>
        <w:t>df.describe()</w:t>
      </w:r>
    </w:p>
    <w:p w:rsidR="00D968AB" w:rsidRDefault="00D968AB">
      <w:pPr>
        <w:pStyle w:val="SourceCode"/>
      </w:pPr>
      <w:r>
        <w:rPr>
          <w:rStyle w:val="VerbatimChar"/>
        </w:rPr>
        <w:t xml:space="preserve">                </w:t>
      </w:r>
      <w:r>
        <w:rPr>
          <w:rStyle w:val="VerbatimChar"/>
        </w:rPr>
        <w:t>Time            V1            V2            V3            V4  \</w:t>
      </w:r>
      <w:r>
        <w:br/>
      </w:r>
      <w:r>
        <w:rPr>
          <w:rStyle w:val="VerbatimChar"/>
        </w:rPr>
        <w:t>count  2848</w:t>
      </w:r>
      <w:r>
        <w:rPr>
          <w:rStyle w:val="VerbatimChar"/>
        </w:rPr>
        <w:t xml:space="preserve">07.000000  2.848070e+05  2.848070e+05  2.848070e+05  2.848070e+05   </w:t>
      </w:r>
      <w:r>
        <w:br/>
      </w:r>
      <w:r>
        <w:rPr>
          <w:rStyle w:val="VerbatimChar"/>
        </w:rPr>
        <w:t>mean    94813.859575  1.16</w:t>
      </w:r>
      <w:r>
        <w:rPr>
          <w:rStyle w:val="VerbatimChar"/>
        </w:rPr>
        <w:t xml:space="preserve">5980e-15  3.416908e-16 -1.373150e-15  2.086869e-15   </w:t>
      </w:r>
      <w:r>
        <w:br/>
      </w:r>
      <w:r>
        <w:rPr>
          <w:rStyle w:val="VerbatimChar"/>
        </w:rPr>
        <w:t xml:space="preserve">std     47488.145955  1.958696e+00  1.651309e+00  1.516255e+00  1.415869e+00   </w:t>
      </w:r>
      <w:r>
        <w:br/>
      </w:r>
      <w:r>
        <w:rPr>
          <w:rStyle w:val="VerbatimChar"/>
        </w:rPr>
        <w:t>min         0.000000 -5.640</w:t>
      </w:r>
      <w:r>
        <w:rPr>
          <w:rStyle w:val="VerbatimChar"/>
        </w:rPr>
        <w:t xml:space="preserve">751e+01 -7.271573e+01 -4.832559e+01 -5.683171e+00   </w:t>
      </w:r>
      <w:r>
        <w:br/>
      </w:r>
      <w:r>
        <w:rPr>
          <w:rStyle w:val="VerbatimChar"/>
        </w:rPr>
        <w:t>25%     54201.500000 -9.203734e-01 -5.9854</w:t>
      </w:r>
      <w:r>
        <w:rPr>
          <w:rStyle w:val="VerbatimChar"/>
        </w:rPr>
        <w:t xml:space="preserve">99e-01 -8.903648e-01 -8.486401e-01   </w:t>
      </w:r>
      <w:r>
        <w:br/>
      </w:r>
      <w:r>
        <w:rPr>
          <w:rStyle w:val="VerbatimChar"/>
        </w:rPr>
        <w:t>50%     84692.0</w:t>
      </w:r>
      <w:r>
        <w:rPr>
          <w:rStyle w:val="VerbatimChar"/>
        </w:rPr>
        <w:t>0</w:t>
      </w:r>
      <w:r>
        <w:rPr>
          <w:rStyle w:val="VerbatimChar"/>
        </w:rPr>
        <w:t>0000  1.810880e-02  6.548556e-02</w:t>
      </w:r>
      <w:r>
        <w:rPr>
          <w:rStyle w:val="VerbatimChar"/>
        </w:rPr>
        <w:t xml:space="preserve">  1.798463e-01 -1.984653e-02   </w:t>
      </w:r>
      <w:r>
        <w:br/>
      </w:r>
      <w:r>
        <w:rPr>
          <w:rStyle w:val="VerbatimChar"/>
        </w:rPr>
        <w:t>75%    139320.500000  1.315642e+00  8.03723</w:t>
      </w:r>
      <w:r>
        <w:rPr>
          <w:rStyle w:val="VerbatimChar"/>
        </w:rPr>
        <w:t xml:space="preserve">9e-01  1.027196e+00  7.433413e-01   </w:t>
      </w:r>
      <w:r>
        <w:br/>
      </w:r>
      <w:r>
        <w:rPr>
          <w:rStyle w:val="VerbatimChar"/>
        </w:rPr>
        <w:t>max    172792.000000  2.454930e+00  2.205773e+01  9.382558</w:t>
      </w:r>
      <w:r>
        <w:rPr>
          <w:rStyle w:val="VerbatimChar"/>
        </w:rPr>
        <w:t xml:space="preserve">e+00  1.687534e+01   </w:t>
      </w:r>
      <w:r>
        <w:br/>
      </w:r>
      <w:r>
        <w:br/>
      </w:r>
      <w:r>
        <w:rPr>
          <w:rStyle w:val="VerbatimChar"/>
        </w:rPr>
        <w:t xml:space="preserve">                 V5           </w:t>
      </w:r>
      <w:r>
        <w:rPr>
          <w:rStyle w:val="VerbatimChar"/>
        </w:rPr>
        <w:t xml:space="preserve"> </w:t>
      </w:r>
      <w:r>
        <w:rPr>
          <w:rStyle w:val="VerbatimChar"/>
        </w:rPr>
        <w:t>V6            V7            V8            V9  \</w:t>
      </w:r>
      <w:r>
        <w:br/>
      </w:r>
      <w:r>
        <w:rPr>
          <w:rStyle w:val="VerbatimChar"/>
        </w:rPr>
        <w:t>count  2.848070e+05  2.848070e+05  2.848070e+05  2.848070e+</w:t>
      </w:r>
      <w:r>
        <w:rPr>
          <w:rStyle w:val="VerbatimChar"/>
        </w:rPr>
        <w:t xml:space="preserve">05  2.848070e+05   </w:t>
      </w:r>
      <w:r>
        <w:br/>
      </w:r>
      <w:r>
        <w:rPr>
          <w:rStyle w:val="VerbatimChar"/>
        </w:rPr>
        <w:t>mean   9.604066e-16  1.490107e-15 -5.556467e-16  1.177556e-16 -2.406455e-15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std    1.380247e+00  1.332271e+00  1.237094e+00  </w:t>
      </w:r>
      <w:r>
        <w:rPr>
          <w:rStyle w:val="VerbatimChar"/>
        </w:rPr>
        <w:t>1</w:t>
      </w:r>
      <w:r>
        <w:rPr>
          <w:rStyle w:val="VerbatimChar"/>
        </w:rPr>
        <w:t xml:space="preserve">.194353e+00  1.098632e+00   </w:t>
      </w:r>
      <w:r>
        <w:br/>
      </w:r>
      <w:r>
        <w:rPr>
          <w:rStyle w:val="VerbatimChar"/>
        </w:rPr>
        <w:t>min</w:t>
      </w:r>
      <w:r>
        <w:rPr>
          <w:rStyle w:val="VerbatimChar"/>
        </w:rPr>
        <w:t xml:space="preserve">   -1.137433e+02 -2.616051e+01 -4.355724e+01 -7.321672e+01 -1.343407e+01   </w:t>
      </w:r>
      <w:r>
        <w:br/>
      </w:r>
      <w:r>
        <w:rPr>
          <w:rStyle w:val="VerbatimChar"/>
        </w:rPr>
        <w:t xml:space="preserve">25%   -6.915971e-01 -7.682956e-01 -5.540759e-01 -2.086297e-01 -6.430976e-01   </w:t>
      </w:r>
      <w:r>
        <w:br/>
      </w:r>
      <w:r>
        <w:rPr>
          <w:rStyle w:val="VerbatimChar"/>
        </w:rPr>
        <w:t>50%   -5.433583</w:t>
      </w:r>
      <w:r>
        <w:rPr>
          <w:rStyle w:val="VerbatimChar"/>
        </w:rPr>
        <w:t>e-02 -2.741871e-01  4.010308e-02  2.235804e-02 -5.142</w:t>
      </w:r>
      <w:r>
        <w:rPr>
          <w:rStyle w:val="VerbatimChar"/>
        </w:rPr>
        <w:t>8</w:t>
      </w:r>
      <w:r>
        <w:rPr>
          <w:rStyle w:val="VerbatimChar"/>
        </w:rPr>
        <w:t xml:space="preserve">73e-02   </w:t>
      </w:r>
      <w:r>
        <w:br/>
      </w:r>
      <w:r>
        <w:rPr>
          <w:rStyle w:val="VerbatimChar"/>
        </w:rPr>
        <w:t xml:space="preserve">75%    6.119264e-01  3.985649e-01  5.704361e-01  3.273459e-01  5.971390e-01   </w:t>
      </w:r>
      <w:r>
        <w:br/>
      </w:r>
      <w:r>
        <w:rPr>
          <w:rStyle w:val="VerbatimChar"/>
        </w:rPr>
        <w:t>max    3.480167e+0</w:t>
      </w:r>
      <w:r>
        <w:rPr>
          <w:rStyle w:val="VerbatimChar"/>
        </w:rPr>
        <w:t xml:space="preserve">1  7.330163e+01  1.205895e+02  2.000721e+01  1.559499e+01   </w:t>
      </w:r>
      <w:r>
        <w:br/>
      </w:r>
      <w:r>
        <w:br/>
      </w:r>
      <w:r>
        <w:rPr>
          <w:rStyle w:val="VerbatimChar"/>
        </w:rPr>
        <w:t xml:space="preserve">       ...           V21         </w:t>
      </w:r>
      <w:r>
        <w:rPr>
          <w:rStyle w:val="VerbatimChar"/>
        </w:rPr>
        <w:t xml:space="preserve">  V22           V23           V24  \</w:t>
      </w:r>
      <w:r>
        <w:br/>
      </w:r>
      <w:r>
        <w:rPr>
          <w:rStyle w:val="VerbatimChar"/>
        </w:rPr>
        <w:t>count  ...  2.84</w:t>
      </w:r>
      <w:r>
        <w:rPr>
          <w:rStyle w:val="VerbatimChar"/>
        </w:rPr>
        <w:t>8</w:t>
      </w:r>
      <w:r>
        <w:rPr>
          <w:rStyle w:val="VerbatimChar"/>
        </w:rPr>
        <w:t>070e+05  2.848070e+05  2.848070e</w:t>
      </w:r>
      <w:r>
        <w:rPr>
          <w:rStyle w:val="VerbatimChar"/>
        </w:rPr>
        <w:t xml:space="preserve">+05  2.848070e+05   </w:t>
      </w:r>
      <w:r>
        <w:br/>
      </w:r>
      <w:r>
        <w:rPr>
          <w:rStyle w:val="VerbatimChar"/>
        </w:rPr>
        <w:t xml:space="preserve">mean   ...  1.656562e-16 -3.444850e-16  2.578648e-16  </w:t>
      </w:r>
      <w:r>
        <w:rPr>
          <w:rStyle w:val="VerbatimChar"/>
        </w:rPr>
        <w:t xml:space="preserve">4.471968e-15   </w:t>
      </w:r>
      <w:r>
        <w:br/>
      </w:r>
      <w:r>
        <w:rPr>
          <w:rStyle w:val="VerbatimChar"/>
        </w:rPr>
        <w:t xml:space="preserve">std    ...  7.345240e-01  7.257016e-01  6.244603e-01  6.056471e-01   </w:t>
      </w:r>
      <w:r>
        <w:br/>
      </w:r>
      <w:r>
        <w:rPr>
          <w:rStyle w:val="VerbatimChar"/>
        </w:rPr>
        <w:t>min    ..</w:t>
      </w:r>
      <w:r>
        <w:rPr>
          <w:rStyle w:val="VerbatimChar"/>
        </w:rPr>
        <w:t>. -3.483038e+01 -1.093314e+01 -4.480774e+01 -2.836627</w:t>
      </w:r>
      <w:r>
        <w:rPr>
          <w:rStyle w:val="VerbatimChar"/>
        </w:rPr>
        <w:t>e</w:t>
      </w:r>
      <w:r>
        <w:rPr>
          <w:rStyle w:val="VerbatimChar"/>
        </w:rPr>
        <w:t xml:space="preserve">+00   </w:t>
      </w:r>
      <w:r>
        <w:br/>
      </w:r>
      <w:r>
        <w:rPr>
          <w:rStyle w:val="VerbatimChar"/>
        </w:rPr>
        <w:t xml:space="preserve">25%    ... -2.283949e-01 -5.423504e-01 -1.618463e-01 -3.545861e-01   </w:t>
      </w:r>
      <w:r>
        <w:br/>
      </w:r>
      <w:r>
        <w:rPr>
          <w:rStyle w:val="VerbatimChar"/>
        </w:rPr>
        <w:t>50%    ... -2.945017e-02  6.78</w:t>
      </w:r>
      <w:r>
        <w:rPr>
          <w:rStyle w:val="VerbatimChar"/>
        </w:rPr>
        <w:t xml:space="preserve">1943e-03 -1.119293e-02  4.097606e-02   </w:t>
      </w:r>
      <w:r>
        <w:br/>
      </w:r>
      <w:r>
        <w:rPr>
          <w:rStyle w:val="VerbatimChar"/>
        </w:rPr>
        <w:t>75%    ...  1.863772e-01  5.285536e-01  1.476421e-01  4</w:t>
      </w:r>
      <w:r>
        <w:rPr>
          <w:rStyle w:val="VerbatimChar"/>
        </w:rPr>
        <w:t xml:space="preserve">.395266e-01   </w:t>
      </w:r>
      <w:r>
        <w:br/>
      </w:r>
      <w:r>
        <w:rPr>
          <w:rStyle w:val="VerbatimChar"/>
        </w:rPr>
        <w:t>max    ...  2.720284e+01  1.050309e+01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2.252841e+01  4.584549e+00   </w:t>
      </w:r>
      <w:r>
        <w:br/>
      </w:r>
      <w:r>
        <w:br/>
      </w:r>
      <w:r>
        <w:rPr>
          <w:rStyle w:val="VerbatimChar"/>
        </w:rPr>
        <w:t xml:space="preserve">                V25           V26           V27           V28         Amoun</w:t>
      </w:r>
      <w:r>
        <w:rPr>
          <w:rStyle w:val="VerbatimChar"/>
        </w:rPr>
        <w:t>t  \</w:t>
      </w:r>
      <w:r>
        <w:br/>
      </w:r>
      <w:r>
        <w:rPr>
          <w:rStyle w:val="VerbatimChar"/>
        </w:rPr>
        <w:t xml:space="preserve">count  2.848070e+05  2.848070e+05  2.848070e+05  2.848070e+05  284807.000000   </w:t>
      </w:r>
      <w:r>
        <w:br/>
      </w:r>
      <w:r>
        <w:rPr>
          <w:rStyle w:val="VerbatimChar"/>
        </w:rPr>
        <w:t>mean   5.3</w:t>
      </w:r>
      <w:r>
        <w:rPr>
          <w:rStyle w:val="VerbatimChar"/>
        </w:rPr>
        <w:t xml:space="preserve">40915e-16  1.687098e-15 -3.666453e-16 -1.220404e-16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88.349619   </w:t>
      </w:r>
      <w:r>
        <w:br/>
      </w:r>
      <w:r>
        <w:rPr>
          <w:rStyle w:val="VerbatimChar"/>
        </w:rPr>
        <w:t xml:space="preserve">std    5.212781e-01  4.822270e-01  4.036325e-01  3.300833e-01     250.120109   </w:t>
      </w:r>
      <w:r>
        <w:br/>
      </w:r>
      <w:r>
        <w:rPr>
          <w:rStyle w:val="VerbatimChar"/>
        </w:rPr>
        <w:t>min   -1.02</w:t>
      </w:r>
      <w:r>
        <w:rPr>
          <w:rStyle w:val="VerbatimChar"/>
        </w:rPr>
        <w:t xml:space="preserve">9540e+01 -2.604551e+00 -2.256568e+01 -1.543008e+01       0.000000   </w:t>
      </w:r>
      <w:r>
        <w:br/>
      </w:r>
      <w:r>
        <w:rPr>
          <w:rStyle w:val="VerbatimChar"/>
        </w:rPr>
        <w:t>25%   -3.171451e-01 -3.269</w:t>
      </w:r>
      <w:r>
        <w:rPr>
          <w:rStyle w:val="VerbatimChar"/>
        </w:rPr>
        <w:t xml:space="preserve">839e-01 -7.083953e-02 -5.295979e-02       5.600000   </w:t>
      </w:r>
      <w:r>
        <w:br/>
      </w:r>
      <w:r>
        <w:rPr>
          <w:rStyle w:val="VerbatimChar"/>
        </w:rPr>
        <w:t>50%    1.659350e-02 -5.213911e-0</w:t>
      </w:r>
      <w:r>
        <w:rPr>
          <w:rStyle w:val="VerbatimChar"/>
        </w:rPr>
        <w:t xml:space="preserve">2  1.342146e-03  1.124383e-02      22.000000   </w:t>
      </w:r>
      <w:r>
        <w:br/>
      </w:r>
      <w:r>
        <w:rPr>
          <w:rStyle w:val="VerbatimChar"/>
        </w:rPr>
        <w:t>75%    3.507156e-01  2.4095</w:t>
      </w:r>
      <w:r>
        <w:rPr>
          <w:rStyle w:val="VerbatimChar"/>
        </w:rPr>
        <w:t xml:space="preserve">22e-01  9.104512e-02  7.827995e-02      77.165000   </w:t>
      </w:r>
      <w:r>
        <w:br/>
      </w:r>
      <w:r>
        <w:rPr>
          <w:rStyle w:val="VerbatimChar"/>
        </w:rPr>
        <w:t>max    7.519589e+00  3.517346e+00  3.16122</w:t>
      </w:r>
      <w:r>
        <w:rPr>
          <w:rStyle w:val="VerbatimChar"/>
        </w:rPr>
        <w:t xml:space="preserve">0e+01  3.384781e+01   25691.160000   </w:t>
      </w:r>
      <w:r>
        <w:br/>
      </w:r>
      <w:r>
        <w:br/>
      </w:r>
      <w:r>
        <w:rPr>
          <w:rStyle w:val="VerbatimChar"/>
        </w:rPr>
        <w:t xml:space="preserve">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Class  </w:t>
      </w:r>
      <w:r>
        <w:br/>
      </w:r>
      <w:r>
        <w:rPr>
          <w:rStyle w:val="VerbatimChar"/>
        </w:rPr>
        <w:t xml:space="preserve">count  284807.000000  </w:t>
      </w:r>
      <w:r>
        <w:br/>
      </w:r>
      <w:r>
        <w:rPr>
          <w:rStyle w:val="VerbatimChar"/>
        </w:rPr>
        <w:t xml:space="preserve">mean        0.001727  </w:t>
      </w:r>
      <w:r>
        <w:br/>
      </w:r>
      <w:r>
        <w:rPr>
          <w:rStyle w:val="VerbatimChar"/>
        </w:rPr>
        <w:t xml:space="preserve">std         0.041527  </w:t>
      </w:r>
      <w:r>
        <w:br/>
      </w:r>
      <w:r>
        <w:rPr>
          <w:rStyle w:val="VerbatimChar"/>
        </w:rPr>
        <w:t xml:space="preserve">min         0.000000  </w:t>
      </w:r>
      <w:r>
        <w:br/>
      </w:r>
      <w:r>
        <w:rPr>
          <w:rStyle w:val="VerbatimChar"/>
        </w:rPr>
        <w:t xml:space="preserve">25%    </w:t>
      </w:r>
      <w:r>
        <w:rPr>
          <w:rStyle w:val="VerbatimChar"/>
        </w:rPr>
        <w:t xml:space="preserve">     0.000000  </w:t>
      </w:r>
      <w:r>
        <w:br/>
      </w:r>
      <w:r>
        <w:rPr>
          <w:rStyle w:val="VerbatimChar"/>
        </w:rPr>
        <w:t xml:space="preserve">50%         0.000000  </w:t>
      </w:r>
      <w:r>
        <w:br/>
      </w:r>
      <w:r>
        <w:rPr>
          <w:rStyle w:val="VerbatimChar"/>
        </w:rPr>
        <w:t xml:space="preserve">75%         0.000000  </w:t>
      </w:r>
      <w:r>
        <w:br/>
      </w:r>
      <w:r>
        <w:rPr>
          <w:rStyle w:val="VerbatimChar"/>
        </w:rPr>
        <w:t xml:space="preserve">max         1.000000  </w:t>
      </w:r>
      <w:r>
        <w:br/>
      </w:r>
      <w:r>
        <w:br/>
      </w:r>
      <w:r>
        <w:rPr>
          <w:rStyle w:val="VerbatimChar"/>
        </w:rPr>
        <w:t>[8 rows x</w:t>
      </w:r>
      <w:r>
        <w:rPr>
          <w:rStyle w:val="VerbatimChar"/>
        </w:rPr>
        <w:t xml:space="preserve"> 31 columns]</w:t>
      </w:r>
    </w:p>
    <w:p w:rsidR="00D968AB" w:rsidRDefault="00D968AB">
      <w:pPr>
        <w:pStyle w:val="SourceCode"/>
      </w:pPr>
      <w:r>
        <w:rPr>
          <w:rStyle w:val="NormalTok"/>
        </w:rPr>
        <w:t>df.columns</w:t>
      </w:r>
    </w:p>
    <w:p w:rsidR="00D968AB" w:rsidRDefault="00D968AB">
      <w:pPr>
        <w:pStyle w:val="SourceCode"/>
      </w:pPr>
      <w:r>
        <w:rPr>
          <w:rStyle w:val="VerbatimChar"/>
        </w:rPr>
        <w:t>Index(['Time', 'V1', 'V2', 'V</w:t>
      </w:r>
      <w:r>
        <w:rPr>
          <w:rStyle w:val="VerbatimChar"/>
        </w:rPr>
        <w:t>3</w:t>
      </w:r>
      <w:r>
        <w:rPr>
          <w:rStyle w:val="VerbatimChar"/>
        </w:rPr>
        <w:t>', 'V4', 'V5', 'V6', 'V7', 'V8', 'V9', 'V10',</w:t>
      </w:r>
      <w:r>
        <w:br/>
      </w:r>
      <w:r>
        <w:rPr>
          <w:rStyle w:val="VerbatimChar"/>
        </w:rPr>
        <w:t xml:space="preserve">       'V11', 'V12', 'V13', 'V14', 'V15', 'V16', 'V17', 'V18'</w:t>
      </w:r>
      <w:r>
        <w:rPr>
          <w:rStyle w:val="VerbatimChar"/>
        </w:rPr>
        <w:t>, 'V19', 'V20',</w:t>
      </w:r>
      <w:r>
        <w:br/>
      </w:r>
      <w:r>
        <w:rPr>
          <w:rStyle w:val="VerbatimChar"/>
        </w:rPr>
        <w:t xml:space="preserve">       'V21', 'V22', 'V23', 'V24', 'V25', 'V26', 'V27', 'V28', 'Amount',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'Class'],</w:t>
      </w:r>
      <w:r>
        <w:br/>
      </w:r>
      <w:r>
        <w:rPr>
          <w:rStyle w:val="VerbatimChar"/>
        </w:rPr>
        <w:t xml:space="preserve">      dtype='object')</w:t>
      </w:r>
    </w:p>
    <w:p w:rsidR="00D968AB" w:rsidRDefault="00D968AB">
      <w:pPr>
        <w:pStyle w:val="SourceCode"/>
      </w:pPr>
      <w:r>
        <w:rPr>
          <w:rStyle w:val="NormalTok"/>
        </w:rPr>
        <w:t>df.isna().</w:t>
      </w:r>
      <w:r>
        <w:rPr>
          <w:rStyle w:val="BuiltInTok"/>
        </w:rPr>
        <w:t>sum</w:t>
      </w:r>
      <w:r>
        <w:rPr>
          <w:rStyle w:val="NormalTok"/>
        </w:rPr>
        <w:t>()</w:t>
      </w:r>
    </w:p>
    <w:p w:rsidR="00D968AB" w:rsidRDefault="00D968AB">
      <w:pPr>
        <w:pStyle w:val="SourceCode"/>
      </w:pPr>
      <w:r>
        <w:rPr>
          <w:rStyle w:val="VerbatimChar"/>
        </w:rPr>
        <w:t>Time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0</w:t>
      </w:r>
      <w:r>
        <w:br/>
      </w:r>
      <w:r>
        <w:rPr>
          <w:rStyle w:val="VerbatimChar"/>
        </w:rPr>
        <w:t>V1        0</w:t>
      </w:r>
      <w:r>
        <w:br/>
      </w:r>
      <w:r>
        <w:rPr>
          <w:rStyle w:val="VerbatimChar"/>
        </w:rPr>
        <w:t>V2        0</w:t>
      </w:r>
      <w:r>
        <w:br/>
      </w:r>
      <w:r>
        <w:rPr>
          <w:rStyle w:val="VerbatimChar"/>
        </w:rPr>
        <w:t>V3        0</w:t>
      </w:r>
      <w:r>
        <w:br/>
      </w:r>
      <w:r>
        <w:rPr>
          <w:rStyle w:val="VerbatimChar"/>
        </w:rPr>
        <w:t>V4        0</w:t>
      </w:r>
      <w:r>
        <w:br/>
      </w:r>
      <w:r>
        <w:rPr>
          <w:rStyle w:val="VerbatimChar"/>
        </w:rPr>
        <w:t>V5        0</w:t>
      </w:r>
      <w:r>
        <w:br/>
      </w:r>
      <w:r>
        <w:rPr>
          <w:rStyle w:val="VerbatimChar"/>
        </w:rPr>
        <w:t>V6        0</w:t>
      </w:r>
      <w:r>
        <w:br/>
      </w:r>
      <w:r>
        <w:rPr>
          <w:rStyle w:val="VerbatimChar"/>
        </w:rPr>
        <w:t>V7        0</w:t>
      </w:r>
      <w:r>
        <w:br/>
      </w:r>
      <w:r>
        <w:rPr>
          <w:rStyle w:val="VerbatimChar"/>
        </w:rPr>
        <w:t>V8        0</w:t>
      </w:r>
      <w:r>
        <w:br/>
      </w:r>
      <w:r>
        <w:rPr>
          <w:rStyle w:val="VerbatimChar"/>
        </w:rPr>
        <w:t xml:space="preserve">V9  </w:t>
      </w:r>
      <w:r>
        <w:rPr>
          <w:rStyle w:val="VerbatimChar"/>
        </w:rPr>
        <w:t xml:space="preserve">      0</w:t>
      </w:r>
      <w:r>
        <w:br/>
      </w:r>
      <w:r>
        <w:rPr>
          <w:rStyle w:val="VerbatimChar"/>
        </w:rPr>
        <w:t>V10       0</w:t>
      </w:r>
      <w:r>
        <w:br/>
      </w:r>
      <w:r>
        <w:rPr>
          <w:rStyle w:val="VerbatimChar"/>
        </w:rPr>
        <w:t>V11       0</w:t>
      </w:r>
      <w:r>
        <w:br/>
      </w:r>
      <w:r>
        <w:rPr>
          <w:rStyle w:val="VerbatimChar"/>
        </w:rPr>
        <w:t>V12       0</w:t>
      </w:r>
      <w:r>
        <w:br/>
      </w:r>
      <w:r>
        <w:rPr>
          <w:rStyle w:val="VerbatimChar"/>
        </w:rPr>
        <w:t>V13       0</w:t>
      </w:r>
      <w:r>
        <w:br/>
      </w:r>
      <w:r>
        <w:rPr>
          <w:rStyle w:val="VerbatimChar"/>
        </w:rPr>
        <w:t>V14       0</w:t>
      </w:r>
      <w:r>
        <w:br/>
      </w:r>
      <w:r>
        <w:rPr>
          <w:rStyle w:val="VerbatimChar"/>
        </w:rPr>
        <w:t>V15       0</w:t>
      </w:r>
      <w:r>
        <w:br/>
      </w:r>
      <w:r>
        <w:rPr>
          <w:rStyle w:val="VerbatimChar"/>
        </w:rPr>
        <w:t>V16       0</w:t>
      </w:r>
      <w:r>
        <w:br/>
      </w:r>
      <w:r>
        <w:rPr>
          <w:rStyle w:val="VerbatimChar"/>
        </w:rPr>
        <w:t>V17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V18       0</w:t>
      </w:r>
      <w:r>
        <w:br/>
      </w:r>
      <w:r>
        <w:rPr>
          <w:rStyle w:val="VerbatimChar"/>
        </w:rPr>
        <w:t>V19       0</w:t>
      </w:r>
      <w:r>
        <w:br/>
      </w:r>
      <w:r>
        <w:rPr>
          <w:rStyle w:val="VerbatimChar"/>
        </w:rPr>
        <w:t>V20       0</w:t>
      </w:r>
      <w:r>
        <w:br/>
      </w:r>
      <w:r>
        <w:rPr>
          <w:rStyle w:val="VerbatimChar"/>
        </w:rPr>
        <w:t xml:space="preserve">V21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V22       0</w:t>
      </w:r>
      <w:r>
        <w:br/>
      </w:r>
      <w:r>
        <w:rPr>
          <w:rStyle w:val="VerbatimChar"/>
        </w:rPr>
        <w:t>V23       0</w:t>
      </w:r>
      <w:r>
        <w:br/>
      </w:r>
      <w:r>
        <w:rPr>
          <w:rStyle w:val="VerbatimChar"/>
        </w:rPr>
        <w:t>V24       0</w:t>
      </w:r>
      <w:r>
        <w:br/>
      </w:r>
      <w:r>
        <w:rPr>
          <w:rStyle w:val="VerbatimChar"/>
        </w:rPr>
        <w:t>V25       0</w:t>
      </w:r>
      <w:r>
        <w:br/>
      </w:r>
      <w:r>
        <w:rPr>
          <w:rStyle w:val="VerbatimChar"/>
        </w:rPr>
        <w:t>V26       0</w:t>
      </w:r>
      <w:r>
        <w:br/>
      </w:r>
      <w:r>
        <w:rPr>
          <w:rStyle w:val="VerbatimChar"/>
        </w:rPr>
        <w:t>V27       0</w:t>
      </w:r>
      <w:r>
        <w:br/>
      </w:r>
      <w:r>
        <w:rPr>
          <w:rStyle w:val="VerbatimChar"/>
        </w:rPr>
        <w:t>V28       0</w:t>
      </w:r>
      <w:r>
        <w:br/>
      </w:r>
      <w:r>
        <w:rPr>
          <w:rStyle w:val="VerbatimChar"/>
        </w:rPr>
        <w:t>Amount    0</w:t>
      </w:r>
      <w:r>
        <w:br/>
      </w:r>
      <w:r>
        <w:rPr>
          <w:rStyle w:val="VerbatimChar"/>
        </w:rPr>
        <w:t xml:space="preserve">Class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dtype: int64</w:t>
      </w:r>
    </w:p>
    <w:p w:rsidR="00D968AB" w:rsidRDefault="00D968AB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countplot_data(data, feature):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Method to compute countplot</w:t>
      </w:r>
      <w:r>
        <w:rPr>
          <w:rStyle w:val="CommentTok"/>
        </w:rPr>
        <w:t xml:space="preserve"> of given dataframe</w:t>
      </w:r>
      <w:r>
        <w:br/>
      </w:r>
      <w:r>
        <w:rPr>
          <w:rStyle w:val="CommentTok"/>
        </w:rPr>
        <w:t xml:space="preserve">        Parameters:</w:t>
      </w:r>
      <w:r>
        <w:br/>
      </w:r>
      <w:r>
        <w:rPr>
          <w:rStyle w:val="CommentTok"/>
        </w:rPr>
        <w:t xml:space="preserve">            d</w:t>
      </w:r>
      <w:r>
        <w:rPr>
          <w:rStyle w:val="CommentTok"/>
        </w:rPr>
        <w:t>a</w:t>
      </w:r>
      <w:r>
        <w:rPr>
          <w:rStyle w:val="CommentTok"/>
        </w:rPr>
        <w:t>ta(pd.Dataframe): Input Dataframe</w:t>
      </w:r>
      <w:r>
        <w:br/>
      </w:r>
      <w:r>
        <w:rPr>
          <w:rStyle w:val="CommentTok"/>
        </w:rPr>
        <w:t xml:space="preserve">            feature(str): Feature in Dataframe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plt.figure(fig</w:t>
      </w:r>
      <w:r>
        <w:rPr>
          <w:rStyle w:val="NormalTok"/>
        </w:rPr>
        <w:t>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sns.countplot(x</w:t>
      </w:r>
      <w:r>
        <w:rPr>
          <w:rStyle w:val="OperatorTok"/>
        </w:rPr>
        <w:t>=</w:t>
      </w:r>
      <w:r>
        <w:rPr>
          <w:rStyle w:val="NormalTok"/>
        </w:rPr>
        <w:t>feature, data</w:t>
      </w:r>
      <w:r>
        <w:rPr>
          <w:rStyle w:val="OperatorTok"/>
        </w:rPr>
        <w:t>=</w:t>
      </w:r>
      <w:r>
        <w:rPr>
          <w:rStyle w:val="NormalTok"/>
        </w:rPr>
        <w:t>data)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pairplot_data_grid(da</w:t>
      </w:r>
      <w:r>
        <w:rPr>
          <w:rStyle w:val="NormalTok"/>
        </w:rPr>
        <w:t>ta, feature1, feature2, target):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'''</w:t>
      </w:r>
      <w:r>
        <w:br/>
      </w:r>
      <w:r>
        <w:rPr>
          <w:rStyle w:val="CommentTok"/>
        </w:rPr>
        <w:t xml:space="preserve">        Meth</w:t>
      </w:r>
      <w:r>
        <w:rPr>
          <w:rStyle w:val="CommentTok"/>
        </w:rPr>
        <w:t>o</w:t>
      </w:r>
      <w:r>
        <w:rPr>
          <w:rStyle w:val="CommentTok"/>
        </w:rPr>
        <w:t>d to construct pairplot of the given feature wrt data</w:t>
      </w:r>
      <w:r>
        <w:br/>
      </w:r>
      <w:r>
        <w:rPr>
          <w:rStyle w:val="CommentTok"/>
        </w:rPr>
        <w:t xml:space="preserve">        Parameters:</w:t>
      </w:r>
      <w:r>
        <w:br/>
      </w:r>
      <w:r>
        <w:rPr>
          <w:rStyle w:val="CommentTok"/>
        </w:rPr>
        <w:t xml:space="preserve">            data(pd.DataFrame): I</w:t>
      </w:r>
      <w:r>
        <w:rPr>
          <w:rStyle w:val="CommentTok"/>
        </w:rPr>
        <w:t>nput Dataframe</w:t>
      </w:r>
      <w:r>
        <w:br/>
      </w:r>
      <w:r>
        <w:rPr>
          <w:rStyle w:val="CommentTok"/>
        </w:rPr>
        <w:t xml:space="preserve">     </w:t>
      </w:r>
      <w:r>
        <w:rPr>
          <w:rStyle w:val="CommentTok"/>
        </w:rPr>
        <w:t xml:space="preserve">       feature1(str): First Feature for Pair Plot</w:t>
      </w:r>
      <w:r>
        <w:br/>
      </w:r>
      <w:r>
        <w:rPr>
          <w:rStyle w:val="CommentTok"/>
        </w:rPr>
        <w:t xml:space="preserve">            feature2(str)</w:t>
      </w:r>
      <w:r>
        <w:rPr>
          <w:rStyle w:val="CommentTok"/>
        </w:rPr>
        <w:t>: Second Feature for Pair Plot</w:t>
      </w:r>
      <w:r>
        <w:br/>
      </w:r>
      <w:r>
        <w:rPr>
          <w:rStyle w:val="CommentTok"/>
        </w:rPr>
        <w:t xml:space="preserve">            target: Ta</w:t>
      </w:r>
      <w:r>
        <w:rPr>
          <w:rStyle w:val="CommentTok"/>
        </w:rPr>
        <w:t>r</w:t>
      </w:r>
      <w:r>
        <w:rPr>
          <w:rStyle w:val="CommentTok"/>
        </w:rPr>
        <w:t>get or Label (y)</w:t>
      </w:r>
      <w:r>
        <w:br/>
      </w:r>
      <w:r>
        <w:rPr>
          <w:rStyle w:val="CommentTok"/>
        </w:rPr>
        <w:t xml:space="preserve">    '''</w:t>
      </w:r>
      <w:r>
        <w:br/>
      </w:r>
      <w:r>
        <w:br/>
      </w:r>
      <w:r>
        <w:rPr>
          <w:rStyle w:val="NormalTok"/>
        </w:rPr>
        <w:t xml:space="preserve">    sns.FacetGrid(data, hue</w:t>
      </w:r>
      <w:r>
        <w:rPr>
          <w:rStyle w:val="OperatorTok"/>
        </w:rPr>
        <w:t>=</w:t>
      </w:r>
      <w:r>
        <w:rPr>
          <w:rStyle w:val="NormalTok"/>
        </w:rPr>
        <w:t>target, size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).</w:t>
      </w:r>
      <w:r>
        <w:rPr>
          <w:rStyle w:val="BuiltInTok"/>
        </w:rPr>
        <w:t>map</w:t>
      </w:r>
      <w:r>
        <w:rPr>
          <w:rStyle w:val="NormalTok"/>
        </w:rPr>
        <w:t>(plt.scatter, feature1, feature2).</w:t>
      </w:r>
      <w:r>
        <w:rPr>
          <w:rStyle w:val="NormalTok"/>
        </w:rPr>
        <w:t>add_legend()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rPr>
          <w:rStyle w:val="NormalTok"/>
        </w:rPr>
        <w:t xml:space="preserve">        </w:t>
      </w:r>
    </w:p>
    <w:p w:rsidR="00D968AB" w:rsidRDefault="00D968AB">
      <w:pPr>
        <w:pStyle w:val="SourceCode"/>
      </w:pPr>
      <w:r>
        <w:rPr>
          <w:rStyle w:val="NormalTok"/>
        </w:rPr>
        <w:t>countplot_data(df, df.Class)</w:t>
      </w:r>
    </w:p>
    <w:p w:rsidR="00D968AB" w:rsidRDefault="00D968AB">
      <w:pPr>
        <w:pStyle w:val="FirstParagraph"/>
      </w:pPr>
      <w:r>
        <w:rPr>
          <w:noProof/>
        </w:rPr>
        <w:drawing>
          <wp:inline distT="0" distB="0" distL="0" distR="0">
            <wp:extent cx="5330825" cy="498348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983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AB" w:rsidRDefault="00D968AB">
      <w:pPr>
        <w:pStyle w:val="Heading3"/>
      </w:pPr>
      <w:bookmarkStart w:id="4" w:name="insights"/>
      <w:r>
        <w:t>Insights:</w:t>
      </w:r>
    </w:p>
    <w:p w:rsidR="00D968AB" w:rsidRDefault="00D968AB">
      <w:pPr>
        <w:pStyle w:val="Compact"/>
        <w:numPr>
          <w:ilvl w:val="0"/>
          <w:numId w:val="5"/>
        </w:numPr>
      </w:pPr>
      <w:r>
        <w:t>The Dataset has 3</w:t>
      </w:r>
      <w:r>
        <w:t>2 columns with unknown features labelled V1 to V28, T</w:t>
      </w:r>
      <w:r>
        <w:t>i</w:t>
      </w:r>
      <w:r>
        <w:t>me, Amount and Class</w:t>
      </w:r>
    </w:p>
    <w:p w:rsidR="00D968AB" w:rsidRDefault="00D968AB">
      <w:pPr>
        <w:pStyle w:val="Compact"/>
        <w:numPr>
          <w:ilvl w:val="0"/>
          <w:numId w:val="5"/>
        </w:numPr>
      </w:pPr>
      <w:r>
        <w:t>The target variable is 'Class' and rest of the variables are input features</w:t>
      </w:r>
    </w:p>
    <w:p w:rsidR="00D968AB" w:rsidRDefault="00D968AB">
      <w:pPr>
        <w:pStyle w:val="Compact"/>
        <w:numPr>
          <w:ilvl w:val="0"/>
          <w:numId w:val="5"/>
        </w:numPr>
      </w:pPr>
      <w:r>
        <w:t xml:space="preserve">The Class </w:t>
      </w:r>
      <w:r>
        <w:t>has the following values:</w:t>
      </w:r>
    </w:p>
    <w:p w:rsidR="00D968AB" w:rsidRDefault="00D968AB">
      <w:pPr>
        <w:pStyle w:val="Compact"/>
        <w:numPr>
          <w:ilvl w:val="1"/>
          <w:numId w:val="6"/>
        </w:numPr>
      </w:pPr>
      <w:r>
        <w:t>0: Legitimate Transactions</w:t>
      </w:r>
    </w:p>
    <w:p w:rsidR="00D968AB" w:rsidRDefault="00D968AB">
      <w:pPr>
        <w:pStyle w:val="Compact"/>
        <w:numPr>
          <w:ilvl w:val="1"/>
          <w:numId w:val="6"/>
        </w:numPr>
      </w:pPr>
      <w:r>
        <w:t>1: Fraud Transactions</w:t>
      </w:r>
    </w:p>
    <w:p w:rsidR="00D968AB" w:rsidRDefault="00D968AB">
      <w:pPr>
        <w:pStyle w:val="Compact"/>
        <w:numPr>
          <w:ilvl w:val="0"/>
          <w:numId w:val="5"/>
        </w:numPr>
      </w:pPr>
      <w:r>
        <w:t>The Dataset is highl</w:t>
      </w:r>
      <w:r>
        <w:t>y imbalanced as evident from the countplot with major</w:t>
      </w:r>
      <w:r>
        <w:t>i</w:t>
      </w:r>
      <w:r>
        <w:t>tarian class label '0' and minority class label '1'</w:t>
      </w:r>
    </w:p>
    <w:p w:rsidR="00D968AB" w:rsidRDefault="00D968AB">
      <w:pPr>
        <w:pStyle w:val="Compact"/>
        <w:numPr>
          <w:ilvl w:val="0"/>
          <w:numId w:val="5"/>
        </w:numPr>
      </w:pPr>
      <w:r>
        <w:t>Thus, if we run the model on such imbalanced data we ma</w:t>
      </w:r>
      <w:r>
        <w:t>y end up highly overfitting it on the data and resulting in non-deployable model</w:t>
      </w:r>
    </w:p>
    <w:p w:rsidR="00D968AB" w:rsidRDefault="00D968AB">
      <w:pPr>
        <w:pStyle w:val="Compact"/>
        <w:numPr>
          <w:ilvl w:val="0"/>
          <w:numId w:val="5"/>
        </w:numPr>
      </w:pPr>
      <w:r>
        <w:t>Hence, we will</w:t>
      </w:r>
      <w:r>
        <w:t xml:space="preserve"> perform Synthetic Minority Oversampling on the data </w:t>
      </w:r>
      <w:r>
        <w:t>t</w:t>
      </w:r>
      <w:r>
        <w:t>o balance it out as shown later after exploring other features.</w:t>
      </w:r>
      <w:bookmarkEnd w:id="4"/>
    </w:p>
    <w:p w:rsidR="00D968AB" w:rsidRDefault="00D968AB">
      <w:pPr>
        <w:pStyle w:val="Heading3"/>
      </w:pPr>
      <w:bookmarkStart w:id="5" w:name="X3c3795dd9c4f581e732f4c99fd7dae0ce39779e"/>
      <w:r>
        <w:t xml:space="preserve">What is relationship of fraud transactions </w:t>
      </w:r>
      <w:r>
        <w:t>with amount of money?</w:t>
      </w:r>
    </w:p>
    <w:p w:rsidR="00D968AB" w:rsidRDefault="00D968AB">
      <w:pPr>
        <w:pStyle w:val="FirstParagraph"/>
      </w:pPr>
      <w:r>
        <w:t>Let us try to determine the nature of transactions which are fraud and ob</w:t>
      </w:r>
      <w:r>
        <w:t>tain a relevant set of the same with respect to their</w:t>
      </w:r>
      <w:r>
        <w:t xml:space="preserve"> </w:t>
      </w:r>
      <w:r>
        <w:t>amount.</w:t>
      </w:r>
    </w:p>
    <w:p w:rsidR="00D968AB" w:rsidRDefault="00D968AB">
      <w:pPr>
        <w:pStyle w:val="Compact"/>
        <w:numPr>
          <w:ilvl w:val="0"/>
          <w:numId w:val="7"/>
        </w:numPr>
      </w:pPr>
      <w:r>
        <w:t xml:space="preserve">We hypothesise based on our scatter plot that all fraud transactions occur for an amount less than </w:t>
      </w:r>
      <w:r>
        <w:t>2500.</w:t>
      </w:r>
      <w:bookmarkEnd w:id="5"/>
    </w:p>
    <w:p w:rsidR="00D968AB" w:rsidRDefault="00D968AB">
      <w:pPr>
        <w:pStyle w:val="SourceCode"/>
      </w:pPr>
      <w:r>
        <w:rPr>
          <w:rStyle w:val="NormalTok"/>
        </w:rPr>
        <w:t xml:space="preserve">pairplot_data_grid(df, 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"Amount"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:rsidR="00D968AB" w:rsidRDefault="00D968AB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332730" cy="485267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852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AB" w:rsidRDefault="00D968AB">
      <w:pPr>
        <w:pStyle w:val="SourceCode"/>
      </w:pPr>
      <w:r>
        <w:rPr>
          <w:rStyle w:val="NormalTok"/>
        </w:rPr>
        <w:t xml:space="preserve">pairplot_data_grid(df, </w:t>
      </w:r>
      <w:r>
        <w:rPr>
          <w:rStyle w:val="StringTok"/>
        </w:rPr>
        <w:t>"Amount"</w:t>
      </w:r>
      <w:r>
        <w:rPr>
          <w:rStyle w:val="NormalTok"/>
        </w:rPr>
        <w:t xml:space="preserve">, </w:t>
      </w:r>
      <w:r>
        <w:rPr>
          <w:rStyle w:val="StringTok"/>
        </w:rPr>
        <w:t>"Tim</w:t>
      </w:r>
      <w:r>
        <w:rPr>
          <w:rStyle w:val="StringTok"/>
        </w:rPr>
        <w:t>e"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)</w:t>
      </w:r>
    </w:p>
    <w:p w:rsidR="00D968AB" w:rsidRDefault="00D968AB">
      <w:pPr>
        <w:pStyle w:val="FirstParagraph"/>
      </w:pPr>
      <w:r>
        <w:rPr>
          <w:noProof/>
        </w:rPr>
        <w:drawing>
          <wp:inline distT="0" distB="0" distL="0" distR="0">
            <wp:extent cx="5332730" cy="485267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852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AB" w:rsidRDefault="00D968AB">
      <w:pPr>
        <w:pStyle w:val="Heading3"/>
      </w:pPr>
      <w:bookmarkStart w:id="6" w:name="insights1"/>
      <w:r>
        <w:t>Insights:</w:t>
      </w:r>
    </w:p>
    <w:p w:rsidR="00D968AB" w:rsidRDefault="00D968AB">
      <w:pPr>
        <w:pStyle w:val="Compact"/>
        <w:numPr>
          <w:ilvl w:val="0"/>
          <w:numId w:val="8"/>
        </w:numPr>
      </w:pPr>
      <w:r>
        <w:t xml:space="preserve">It can be observed that the </w:t>
      </w:r>
      <w:r>
        <w:t>f</w:t>
      </w:r>
      <w:r>
        <w:t>raud transactions are generally not above an amount of 2500.</w:t>
      </w:r>
    </w:p>
    <w:p w:rsidR="00D968AB" w:rsidRDefault="00D968AB">
      <w:pPr>
        <w:pStyle w:val="Compact"/>
        <w:numPr>
          <w:ilvl w:val="0"/>
          <w:numId w:val="8"/>
        </w:numPr>
      </w:pPr>
      <w:r>
        <w:t>It can also be observed that the fraud transac</w:t>
      </w:r>
      <w:r>
        <w:t>tions are evenly distributed about time.</w:t>
      </w:r>
    </w:p>
    <w:p w:rsidR="00D968AB" w:rsidRDefault="00D968AB">
      <w:pPr>
        <w:pStyle w:val="Compact"/>
        <w:numPr>
          <w:ilvl w:val="0"/>
          <w:numId w:val="8"/>
        </w:numPr>
      </w:pPr>
      <w:r>
        <w:t>Let us try to prove it</w:t>
      </w:r>
      <w:bookmarkEnd w:id="6"/>
    </w:p>
    <w:p w:rsidR="00D968AB" w:rsidRDefault="00D968AB">
      <w:pPr>
        <w:pStyle w:val="SourceCode"/>
      </w:pPr>
      <w:r>
        <w:rPr>
          <w:rStyle w:val="NormalTok"/>
        </w:rPr>
        <w:t xml:space="preserve">amount_more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amount_less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(df_refine.shape[</w:t>
      </w:r>
      <w:r>
        <w:rPr>
          <w:rStyle w:val="DecValTok"/>
        </w:rPr>
        <w:t>0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(df_refine</w:t>
      </w:r>
      <w:r>
        <w:rPr>
          <w:rStyle w:val="NormalTok"/>
        </w:rPr>
        <w:t>.</w:t>
      </w:r>
      <w:r>
        <w:rPr>
          <w:rStyle w:val="NormalTok"/>
        </w:rPr>
        <w:t>iloc[i][</w:t>
      </w:r>
      <w:r>
        <w:rPr>
          <w:rStyle w:val="StringTok"/>
        </w:rPr>
        <w:t>"Amount"</w:t>
      </w:r>
      <w:r>
        <w:rPr>
          <w:rStyle w:val="NormalTok"/>
        </w:rPr>
        <w:t xml:space="preserve">]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amount_less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amount_more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(amount_more)</w:t>
      </w:r>
      <w:r>
        <w:br/>
      </w:r>
      <w:r>
        <w:rPr>
          <w:rStyle w:val="BuiltInTok"/>
        </w:rPr>
        <w:t>p</w:t>
      </w:r>
      <w:r>
        <w:rPr>
          <w:rStyle w:val="BuiltInTok"/>
        </w:rPr>
        <w:t>rint</w:t>
      </w:r>
      <w:r>
        <w:rPr>
          <w:rStyle w:val="NormalTok"/>
        </w:rPr>
        <w:t>(amount_less)</w:t>
      </w:r>
      <w:r>
        <w:br/>
      </w:r>
      <w:r>
        <w:rPr>
          <w:rStyle w:val="NormalTok"/>
        </w:rPr>
        <w:t xml:space="preserve">    </w:t>
      </w:r>
    </w:p>
    <w:p w:rsidR="00D968AB" w:rsidRDefault="00D968AB">
      <w:pPr>
        <w:pStyle w:val="SourceCode"/>
      </w:pPr>
      <w:r>
        <w:rPr>
          <w:rStyle w:val="VerbatimChar"/>
        </w:rPr>
        <w:t>449</w:t>
      </w:r>
      <w:r>
        <w:br/>
      </w:r>
      <w:r>
        <w:rPr>
          <w:rStyle w:val="VerbatimChar"/>
        </w:rPr>
        <w:t>284358</w:t>
      </w:r>
    </w:p>
    <w:p w:rsidR="00D968AB" w:rsidRDefault="00D968AB">
      <w:pPr>
        <w:pStyle w:val="SourceCode"/>
      </w:pPr>
      <w:r>
        <w:rPr>
          <w:rStyle w:val="NormalTok"/>
        </w:rPr>
        <w:t xml:space="preserve">percentage_less </w:t>
      </w:r>
      <w:r>
        <w:rPr>
          <w:rStyle w:val="OperatorTok"/>
        </w:rPr>
        <w:t>=</w:t>
      </w:r>
      <w:r>
        <w:rPr>
          <w:rStyle w:val="NormalTok"/>
        </w:rPr>
        <w:t xml:space="preserve"> (amount_less</w:t>
      </w:r>
      <w:r>
        <w:rPr>
          <w:rStyle w:val="OperatorTok"/>
        </w:rPr>
        <w:t>/</w:t>
      </w:r>
      <w:r>
        <w:rPr>
          <w:rStyle w:val="NormalTok"/>
        </w:rPr>
        <w:t>df.shape[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percentage_le</w:t>
      </w:r>
      <w:r>
        <w:rPr>
          <w:rStyle w:val="NormalTok"/>
        </w:rPr>
        <w:t>ss</w:t>
      </w:r>
    </w:p>
    <w:p w:rsidR="00D968AB" w:rsidRDefault="00D968AB">
      <w:pPr>
        <w:pStyle w:val="SourceCode"/>
      </w:pPr>
      <w:r>
        <w:rPr>
          <w:rStyle w:val="VerbatimChar"/>
        </w:rPr>
        <w:t>99.84234938045763</w:t>
      </w:r>
    </w:p>
    <w:p w:rsidR="00D968AB" w:rsidRDefault="00D968AB">
      <w:pPr>
        <w:pStyle w:val="FirstParagraph"/>
      </w:pPr>
      <w:r>
        <w:t>Hence, we observe that the 99.85</w:t>
      </w:r>
      <w:r>
        <w:t>%</w:t>
      </w:r>
      <w:r>
        <w:t xml:space="preserve"> of transactions amount to less than 2500. Let us see how many of these are fraud and others legitimate</w:t>
      </w:r>
    </w:p>
    <w:p w:rsidR="00D968AB" w:rsidRDefault="00D968AB">
      <w:pPr>
        <w:pStyle w:val="SourceCode"/>
      </w:pPr>
      <w:r>
        <w:rPr>
          <w:rStyle w:val="NormalTok"/>
        </w:rPr>
        <w:t>fra</w:t>
      </w:r>
      <w:r>
        <w:rPr>
          <w:rStyle w:val="NormalTok"/>
        </w:rPr>
        <w:t xml:space="preserve">ud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legitimate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(df_refine.shape[</w:t>
      </w:r>
      <w:r>
        <w:rPr>
          <w:rStyle w:val="DecValTok"/>
        </w:rPr>
        <w:t>0</w:t>
      </w:r>
      <w:r>
        <w:rPr>
          <w:rStyle w:val="NormalTok"/>
        </w:rPr>
        <w:t>]):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(df_refine.iloc[i][</w:t>
      </w:r>
      <w:r>
        <w:rPr>
          <w:rStyle w:val="StringTok"/>
        </w:rPr>
        <w:t>"Amount"</w:t>
      </w:r>
      <w:r>
        <w:rPr>
          <w:rStyle w:val="NormalTok"/>
        </w:rPr>
        <w:t>]</w:t>
      </w:r>
      <w:r>
        <w:rPr>
          <w:rStyle w:val="OperatorTok"/>
        </w:rPr>
        <w:t>&lt;</w:t>
      </w:r>
      <w:r>
        <w:rPr>
          <w:rStyle w:val="DecValTok"/>
        </w:rPr>
        <w:t>25</w:t>
      </w:r>
      <w:r>
        <w:rPr>
          <w:rStyle w:val="DecValTok"/>
        </w:rPr>
        <w:t>00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(df_refine.iloc[i][</w:t>
      </w:r>
      <w:r>
        <w:rPr>
          <w:rStyle w:val="StringTok"/>
        </w:rPr>
        <w:t>"Class"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legitimate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fraud</w:t>
      </w:r>
      <w:r>
        <w:rPr>
          <w:rStyle w:val="OperatorTok"/>
        </w:rPr>
        <w:t>+=</w:t>
      </w:r>
      <w:r>
        <w:rPr>
          <w:rStyle w:val="DecValTok"/>
        </w:rPr>
        <w:t>1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(fraud)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(legitimate)</w:t>
      </w:r>
    </w:p>
    <w:p w:rsidR="00D968AB" w:rsidRDefault="00D968AB">
      <w:pPr>
        <w:pStyle w:val="SourceCode"/>
      </w:pPr>
      <w:r>
        <w:rPr>
          <w:rStyle w:val="VerbatimChar"/>
        </w:rPr>
        <w:t>492</w:t>
      </w:r>
      <w:r>
        <w:br/>
      </w:r>
      <w:r>
        <w:rPr>
          <w:rStyle w:val="VerbatimChar"/>
        </w:rPr>
        <w:t>283867</w:t>
      </w:r>
    </w:p>
    <w:p w:rsidR="00D968AB" w:rsidRDefault="00D968AB">
      <w:pPr>
        <w:pStyle w:val="SourceCode"/>
      </w:pPr>
      <w:r>
        <w:rPr>
          <w:rStyle w:val="NormalTok"/>
        </w:rPr>
        <w:t>df_ref</w:t>
      </w:r>
      <w:r>
        <w:rPr>
          <w:rStyle w:val="NormalTok"/>
        </w:rPr>
        <w:t xml:space="preserve">ine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"Time"</w:t>
      </w:r>
      <w:r>
        <w:rPr>
          <w:rStyle w:val="NormalTok"/>
        </w:rPr>
        <w:t xml:space="preserve">, </w:t>
      </w:r>
      <w:r>
        <w:rPr>
          <w:rStyle w:val="StringTok"/>
        </w:rPr>
        <w:t>"Amount"</w:t>
      </w:r>
      <w:r>
        <w:rPr>
          <w:rStyle w:val="NormalTok"/>
        </w:rPr>
        <w:t xml:space="preserve">, </w:t>
      </w:r>
      <w:r>
        <w:rPr>
          <w:rStyle w:val="StringTok"/>
        </w:rPr>
        <w:t>"Class"</w:t>
      </w:r>
      <w:r>
        <w:rPr>
          <w:rStyle w:val="NormalTok"/>
        </w:rPr>
        <w:t>]]</w:t>
      </w:r>
      <w:r>
        <w:br/>
      </w:r>
      <w:r>
        <w:rPr>
          <w:rStyle w:val="NormalTok"/>
        </w:rPr>
        <w:t>sns.pairplot(df_refine, hue</w:t>
      </w:r>
      <w:r>
        <w:rPr>
          <w:rStyle w:val="Operator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D968AB" w:rsidRDefault="00D968AB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332730" cy="4985385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9853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AB" w:rsidRDefault="00D968AB">
      <w:pPr>
        <w:pStyle w:val="SourceCode"/>
      </w:pPr>
      <w:r>
        <w:rPr>
          <w:rStyle w:val="NormalTok"/>
        </w:rPr>
        <w:t>df.Class.value_counts()</w:t>
      </w:r>
    </w:p>
    <w:p w:rsidR="00D968AB" w:rsidRDefault="00D968AB">
      <w:pPr>
        <w:pStyle w:val="SourceCode"/>
      </w:pPr>
      <w:r>
        <w:rPr>
          <w:rStyle w:val="VerbatimChar"/>
        </w:rPr>
        <w:t>0    284315</w:t>
      </w:r>
      <w:r>
        <w:br/>
      </w:r>
      <w:r>
        <w:rPr>
          <w:rStyle w:val="VerbatimChar"/>
        </w:rPr>
        <w:t>1       492</w:t>
      </w:r>
      <w:r>
        <w:br/>
      </w:r>
      <w:r>
        <w:rPr>
          <w:rStyle w:val="VerbatimChar"/>
        </w:rPr>
        <w:t>Name</w:t>
      </w:r>
      <w:r>
        <w:rPr>
          <w:rStyle w:val="VerbatimChar"/>
        </w:rPr>
        <w:t>:</w:t>
      </w:r>
      <w:r>
        <w:rPr>
          <w:rStyle w:val="VerbatimChar"/>
        </w:rPr>
        <w:t xml:space="preserve"> Class, dtype: int64</w:t>
      </w:r>
    </w:p>
    <w:p w:rsidR="00D968AB" w:rsidRDefault="00D968AB">
      <w:pPr>
        <w:pStyle w:val="FirstParagraph"/>
      </w:pPr>
      <w:r>
        <w:t>Thus, we can conclude that since the number of fraud transaction below the amount of 2</w:t>
      </w:r>
      <w:r>
        <w:t>500 is same as the number of total fraud transactions. Hence, all fraud transactions are less t</w:t>
      </w:r>
      <w:r>
        <w:t>han 2500.</w:t>
      </w:r>
    </w:p>
    <w:p w:rsidR="00D968AB" w:rsidRDefault="00D968AB">
      <w:pPr>
        <w:pStyle w:val="Heading3"/>
      </w:pPr>
      <w:bookmarkStart w:id="7" w:name="X28501770b91e835c120a25bae250a20fea4cbb2"/>
      <w:r>
        <w:t>What is the relationship between Time and T</w:t>
      </w:r>
      <w:r>
        <w:t>r</w:t>
      </w:r>
      <w:r>
        <w:t>ansactions?</w:t>
      </w:r>
      <w:bookmarkEnd w:id="7"/>
    </w:p>
    <w:p w:rsidR="00D968AB" w:rsidRDefault="00D968AB">
      <w:pPr>
        <w:pStyle w:val="SourceCode"/>
      </w:pPr>
      <w:r>
        <w:rPr>
          <w:rStyle w:val="NormalTok"/>
        </w:rPr>
        <w:t>sns.FacetGrid(df_refine, hue</w:t>
      </w:r>
      <w:r>
        <w:rPr>
          <w:rStyle w:val="Operator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, size</w:t>
      </w:r>
      <w:r>
        <w:rPr>
          <w:rStyle w:val="OperatorTok"/>
        </w:rPr>
        <w:t>=</w:t>
      </w:r>
      <w:r>
        <w:rPr>
          <w:rStyle w:val="DecValTok"/>
        </w:rPr>
        <w:t>6</w:t>
      </w:r>
      <w:r>
        <w:rPr>
          <w:rStyle w:val="NormalTok"/>
        </w:rPr>
        <w:t>).</w:t>
      </w:r>
      <w:r>
        <w:rPr>
          <w:rStyle w:val="BuiltInTok"/>
        </w:rPr>
        <w:t>map</w:t>
      </w:r>
      <w:r>
        <w:rPr>
          <w:rStyle w:val="NormalTok"/>
        </w:rPr>
        <w:t>(sns.distplot,</w:t>
      </w:r>
      <w:r>
        <w:rPr>
          <w:rStyle w:val="StringTok"/>
        </w:rPr>
        <w:t>"Time"</w:t>
      </w:r>
      <w:r>
        <w:rPr>
          <w:rStyle w:val="NormalTok"/>
        </w:rPr>
        <w:t>).add_legend()</w:t>
      </w:r>
      <w:r>
        <w:br/>
      </w:r>
      <w:r>
        <w:rPr>
          <w:rStyle w:val="NormalTok"/>
        </w:rPr>
        <w:t>plt.show()</w:t>
      </w:r>
    </w:p>
    <w:p w:rsidR="00D968AB" w:rsidRDefault="00D968AB">
      <w:pPr>
        <w:pStyle w:val="FirstParagraph"/>
      </w:pPr>
      <w:r>
        <w:rPr>
          <w:noProof/>
        </w:rPr>
        <w:drawing>
          <wp:inline distT="0" distB="0" distL="0" distR="0">
            <wp:extent cx="5332730" cy="482155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8215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AB" w:rsidRDefault="00D968AB">
      <w:pPr>
        <w:pStyle w:val="BodyText"/>
      </w:pPr>
      <w:r>
        <w:t>From the above distribution plot, it is clear that the fraudulent transactions are spread thr</w:t>
      </w:r>
      <w:r>
        <w:t>oughout the time period</w:t>
      </w:r>
    </w:p>
    <w:p w:rsidR="00D968AB" w:rsidRDefault="00D968AB">
      <w:pPr>
        <w:pStyle w:val="Heading3"/>
      </w:pPr>
      <w:bookmarkStart w:id="8" w:name="modelling"/>
      <w:r>
        <w:t>Modelling</w:t>
      </w:r>
    </w:p>
    <w:p w:rsidR="00D968AB" w:rsidRDefault="00D968AB">
      <w:pPr>
        <w:pStyle w:val="Compact"/>
        <w:numPr>
          <w:ilvl w:val="0"/>
          <w:numId w:val="9"/>
        </w:numPr>
      </w:pPr>
      <w:r>
        <w:t>Study the Feature C</w:t>
      </w:r>
      <w:r>
        <w:t>o</w:t>
      </w:r>
      <w:r>
        <w:t>rrelations of the given data</w:t>
      </w:r>
    </w:p>
    <w:p w:rsidR="00D968AB" w:rsidRDefault="00D968AB">
      <w:pPr>
        <w:pStyle w:val="Compact"/>
        <w:numPr>
          <w:ilvl w:val="0"/>
          <w:numId w:val="9"/>
        </w:numPr>
      </w:pPr>
      <w:r>
        <w:t>Plot a Heatmap</w:t>
      </w:r>
    </w:p>
    <w:p w:rsidR="00D968AB" w:rsidRDefault="00D968AB">
      <w:pPr>
        <w:pStyle w:val="Compact"/>
        <w:numPr>
          <w:ilvl w:val="0"/>
          <w:numId w:val="9"/>
        </w:numPr>
      </w:pPr>
      <w:r>
        <w:t>Run GridSearch on the Data</w:t>
      </w:r>
    </w:p>
    <w:p w:rsidR="00D968AB" w:rsidRDefault="00D968AB">
      <w:pPr>
        <w:pStyle w:val="Compact"/>
        <w:numPr>
          <w:ilvl w:val="0"/>
          <w:numId w:val="9"/>
        </w:numPr>
      </w:pPr>
      <w:r>
        <w:t>Fine Tune the Classifiers</w:t>
      </w:r>
    </w:p>
    <w:p w:rsidR="00D968AB" w:rsidRDefault="00D968AB">
      <w:pPr>
        <w:pStyle w:val="Compact"/>
        <w:numPr>
          <w:ilvl w:val="0"/>
          <w:numId w:val="9"/>
        </w:numPr>
      </w:pPr>
      <w:r>
        <w:t>Create Pip</w:t>
      </w:r>
      <w:r>
        <w:t>elines for evaluation</w:t>
      </w:r>
      <w:bookmarkEnd w:id="8"/>
    </w:p>
    <w:p w:rsidR="00D968AB" w:rsidRDefault="00D968AB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df_corr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>sns.heatmap(df_corr)</w:t>
      </w:r>
    </w:p>
    <w:p w:rsidR="00D968AB" w:rsidRDefault="00D968AB">
      <w:pPr>
        <w:pStyle w:val="SourceCode"/>
      </w:pPr>
      <w:r>
        <w:rPr>
          <w:rStyle w:val="VerbatimChar"/>
        </w:rPr>
        <w:t>&lt;mat</w:t>
      </w:r>
      <w:r>
        <w:rPr>
          <w:rStyle w:val="VerbatimChar"/>
        </w:rPr>
        <w:t>plotlib.axes._subplots.AxesSubplot at 0x7f397f77d700&gt;</w:t>
      </w:r>
    </w:p>
    <w:p w:rsidR="00D968AB" w:rsidRDefault="00D968AB">
      <w:pPr>
        <w:pStyle w:val="FirstParagraph"/>
        <w:rPr>
          <w:rStyle w:val="CommentTok"/>
        </w:rPr>
      </w:pPr>
      <w:r>
        <w:rPr>
          <w:noProof/>
        </w:rPr>
        <w:drawing>
          <wp:inline distT="0" distB="0" distL="0" distR="0">
            <wp:extent cx="5336540" cy="561530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5615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AB" w:rsidRDefault="00D968AB">
      <w:pPr>
        <w:pStyle w:val="SourceCode"/>
      </w:pPr>
      <w:r>
        <w:rPr>
          <w:rStyle w:val="CommentTok"/>
        </w:rPr>
        <w:t># Create Train and Test Data in ratio 70:30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df.drop(labels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Features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df.loc[:,</w:t>
      </w:r>
      <w:r>
        <w:rPr>
          <w:rStyle w:val="StringTok"/>
        </w:rPr>
        <w:t>'</w:t>
      </w:r>
      <w:r>
        <w:rPr>
          <w:rStyle w:val="StringTok"/>
        </w:rPr>
        <w:t>Class'</w:t>
      </w:r>
      <w:r>
        <w:rPr>
          <w:rStyle w:val="NormalTok"/>
        </w:rPr>
        <w:t xml:space="preserve">]               </w:t>
      </w:r>
      <w:r>
        <w:rPr>
          <w:rStyle w:val="CommentTok"/>
        </w:rPr>
        <w:t># Target Variable</w:t>
      </w:r>
      <w:r>
        <w:br/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</w:t>
      </w:r>
      <w:r>
        <w:rPr>
          <w:rStyle w:val="NormalTok"/>
        </w:rPr>
        <w:t>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stratify</w:t>
      </w:r>
      <w:r>
        <w:rPr>
          <w:rStyle w:val="OperatorTok"/>
        </w:rPr>
        <w:t>=</w:t>
      </w:r>
      <w:r>
        <w:rPr>
          <w:rStyle w:val="NormalTok"/>
        </w:rPr>
        <w:t>y)</w:t>
      </w:r>
    </w:p>
    <w:p w:rsidR="00D968AB" w:rsidRDefault="00D968AB">
      <w:pPr>
        <w:pStyle w:val="Heading3"/>
      </w:pPr>
      <w:bookmarkStart w:id="9" w:name="X5c4fceb8122f96b1dbe02f7dc12fe40314b6f83"/>
      <w:r>
        <w:t>How w</w:t>
      </w:r>
      <w:r>
        <w:t>i</w:t>
      </w:r>
      <w:r>
        <w:t>ll you balance the fraud and legitimate transactions in data?</w:t>
      </w:r>
      <w:bookmarkEnd w:id="9"/>
    </w:p>
    <w:p w:rsidR="00D968AB" w:rsidRDefault="00D968AB">
      <w:pPr>
        <w:pStyle w:val="SourceCode"/>
      </w:pPr>
      <w:r>
        <w:rPr>
          <w:rStyle w:val="CommentTok"/>
        </w:rPr>
        <w:t># Use Synthetic Minority Oversampling</w:t>
      </w:r>
      <w:r>
        <w:br/>
      </w:r>
      <w:r>
        <w:rPr>
          <w:rStyle w:val="NormalTok"/>
        </w:rPr>
        <w:t xml:space="preserve">sm </w:t>
      </w:r>
      <w:r>
        <w:rPr>
          <w:rStyle w:val="OperatorTok"/>
        </w:rPr>
        <w:t>=</w:t>
      </w:r>
      <w:r>
        <w:rPr>
          <w:rStyle w:val="NormalTok"/>
        </w:rPr>
        <w:t xml:space="preserve"> SM</w:t>
      </w:r>
      <w:r>
        <w:rPr>
          <w:rStyle w:val="NormalTok"/>
        </w:rPr>
        <w:t>OTE(random_state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X_res, y_res </w:t>
      </w:r>
      <w:r>
        <w:rPr>
          <w:rStyle w:val="OperatorTok"/>
        </w:rPr>
        <w:t>=</w:t>
      </w:r>
      <w:r>
        <w:rPr>
          <w:rStyle w:val="NormalTok"/>
        </w:rPr>
        <w:t xml:space="preserve"> sm.fit_resample(X_train, y_train)</w:t>
      </w:r>
    </w:p>
    <w:p w:rsidR="00D968AB" w:rsidRDefault="00D968AB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sklearn.feature_sele</w:t>
      </w:r>
      <w:r>
        <w:rPr>
          <w:rStyle w:val="NormalTok"/>
        </w:rPr>
        <w:t xml:space="preserve">ction </w:t>
      </w:r>
      <w:r>
        <w:rPr>
          <w:rStyle w:val="ImportTok"/>
        </w:rPr>
        <w:t>import</w:t>
      </w:r>
      <w:r>
        <w:rPr>
          <w:rStyle w:val="NormalTok"/>
        </w:rPr>
        <w:t xml:space="preserve"> mutual_info_classif</w:t>
      </w:r>
      <w:r>
        <w:br/>
      </w:r>
      <w:r>
        <w:rPr>
          <w:rStyle w:val="NormalTok"/>
        </w:rPr>
        <w:t xml:space="preserve">mutual_infos </w:t>
      </w:r>
      <w:r>
        <w:rPr>
          <w:rStyle w:val="OperatorTok"/>
        </w:rPr>
        <w:t>=</w:t>
      </w:r>
      <w:r>
        <w:rPr>
          <w:rStyle w:val="NormalTok"/>
        </w:rPr>
        <w:t xml:space="preserve"> pd.Se</w:t>
      </w:r>
      <w:r>
        <w:rPr>
          <w:rStyle w:val="NormalTok"/>
        </w:rPr>
        <w:t>r</w:t>
      </w:r>
      <w:r>
        <w:rPr>
          <w:rStyle w:val="NormalTok"/>
        </w:rPr>
        <w:t>ies(data</w:t>
      </w:r>
      <w:r>
        <w:rPr>
          <w:rStyle w:val="OperatorTok"/>
        </w:rPr>
        <w:t>=</w:t>
      </w:r>
      <w:r>
        <w:rPr>
          <w:rStyle w:val="NormalTok"/>
        </w:rPr>
        <w:t>mutual_info_classif(X_res, y_res, discrete_features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 index</w:t>
      </w:r>
      <w:r>
        <w:rPr>
          <w:rStyle w:val="OperatorTok"/>
        </w:rPr>
        <w:t>=</w:t>
      </w:r>
      <w:r>
        <w:rPr>
          <w:rStyle w:val="NormalTok"/>
        </w:rPr>
        <w:t>X_train.columns)</w:t>
      </w:r>
    </w:p>
    <w:p w:rsidR="00D968AB" w:rsidRDefault="00D968AB">
      <w:pPr>
        <w:pStyle w:val="SourceCode"/>
      </w:pPr>
      <w:r>
        <w:rPr>
          <w:rStyle w:val="NormalTok"/>
        </w:rPr>
        <w:t>mutual_infos.sort_values(ascending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</w:p>
    <w:p w:rsidR="00D968AB" w:rsidRDefault="00D968AB">
      <w:pPr>
        <w:pStyle w:val="SourceCode"/>
      </w:pPr>
      <w:r>
        <w:rPr>
          <w:rStyle w:val="VerbatimChar"/>
        </w:rPr>
        <w:t>V14       0.535037</w:t>
      </w:r>
      <w:r>
        <w:br/>
      </w:r>
      <w:r>
        <w:rPr>
          <w:rStyle w:val="VerbatimChar"/>
        </w:rPr>
        <w:t>V10       0.464777</w:t>
      </w:r>
      <w:r>
        <w:br/>
      </w:r>
      <w:r>
        <w:rPr>
          <w:rStyle w:val="VerbatimChar"/>
        </w:rPr>
        <w:t>V12       0.45</w:t>
      </w:r>
      <w:r>
        <w:rPr>
          <w:rStyle w:val="VerbatimChar"/>
        </w:rPr>
        <w:t>6051</w:t>
      </w:r>
      <w:r>
        <w:br/>
      </w:r>
      <w:r>
        <w:rPr>
          <w:rStyle w:val="VerbatimChar"/>
        </w:rPr>
        <w:t>V17       0.438193</w:t>
      </w:r>
      <w:r>
        <w:br/>
      </w:r>
      <w:r>
        <w:rPr>
          <w:rStyle w:val="VerbatimChar"/>
        </w:rPr>
        <w:t>V4        0.427426</w:t>
      </w:r>
      <w:r>
        <w:br/>
      </w:r>
      <w:r>
        <w:rPr>
          <w:rStyle w:val="VerbatimChar"/>
        </w:rPr>
        <w:t xml:space="preserve">V11       </w:t>
      </w:r>
      <w:r>
        <w:rPr>
          <w:rStyle w:val="VerbatimChar"/>
        </w:rPr>
        <w:t>0</w:t>
      </w:r>
      <w:r>
        <w:rPr>
          <w:rStyle w:val="VerbatimChar"/>
        </w:rPr>
        <w:t>.404044</w:t>
      </w:r>
      <w:r>
        <w:br/>
      </w:r>
      <w:r>
        <w:rPr>
          <w:rStyle w:val="VerbatimChar"/>
        </w:rPr>
        <w:t>Amount    0.392941</w:t>
      </w:r>
      <w:r>
        <w:br/>
      </w:r>
      <w:r>
        <w:rPr>
          <w:rStyle w:val="VerbatimChar"/>
        </w:rPr>
        <w:t>V3        0.387191</w:t>
      </w:r>
      <w:r>
        <w:br/>
      </w:r>
      <w:r>
        <w:rPr>
          <w:rStyle w:val="VerbatimChar"/>
        </w:rPr>
        <w:t>V16       0.335318</w:t>
      </w:r>
      <w:r>
        <w:br/>
      </w:r>
      <w:r>
        <w:rPr>
          <w:rStyle w:val="VerbatimChar"/>
        </w:rPr>
        <w:t>V7        0.304175</w:t>
      </w:r>
      <w:r>
        <w:br/>
      </w:r>
      <w:r>
        <w:rPr>
          <w:rStyle w:val="VerbatimChar"/>
        </w:rPr>
        <w:t>V2        0.291492</w:t>
      </w:r>
      <w:r>
        <w:br/>
      </w:r>
      <w:r>
        <w:rPr>
          <w:rStyle w:val="VerbatimChar"/>
        </w:rPr>
        <w:t xml:space="preserve">V9  </w:t>
      </w:r>
      <w:r>
        <w:rPr>
          <w:rStyle w:val="VerbatimChar"/>
        </w:rPr>
        <w:t xml:space="preserve">      0.256679</w:t>
      </w:r>
      <w:r>
        <w:br/>
      </w:r>
      <w:r>
        <w:rPr>
          <w:rStyle w:val="VerbatimChar"/>
        </w:rPr>
        <w:t>Time      0.247989</w:t>
      </w:r>
      <w:r>
        <w:br/>
      </w:r>
      <w:r>
        <w:rPr>
          <w:rStyle w:val="VerbatimChar"/>
        </w:rPr>
        <w:t>V21       0.235031</w:t>
      </w:r>
      <w:r>
        <w:br/>
      </w:r>
      <w:r>
        <w:rPr>
          <w:rStyle w:val="VerbatimChar"/>
        </w:rPr>
        <w:t>V27       0.229915</w:t>
      </w:r>
      <w:r>
        <w:br/>
      </w:r>
      <w:r>
        <w:rPr>
          <w:rStyle w:val="VerbatimChar"/>
        </w:rPr>
        <w:t>V1        0.220743</w:t>
      </w:r>
      <w:r>
        <w:br/>
      </w:r>
      <w:r>
        <w:rPr>
          <w:rStyle w:val="VerbatimChar"/>
        </w:rPr>
        <w:t xml:space="preserve">V18 </w:t>
      </w:r>
      <w:r>
        <w:rPr>
          <w:rStyle w:val="VerbatimChar"/>
        </w:rPr>
        <w:t xml:space="preserve">      0.198264</w:t>
      </w:r>
      <w:r>
        <w:br/>
      </w:r>
      <w:r>
        <w:rPr>
          <w:rStyle w:val="VerbatimChar"/>
        </w:rPr>
        <w:t>V8        0.174393</w:t>
      </w:r>
      <w:r>
        <w:br/>
      </w:r>
      <w:r>
        <w:rPr>
          <w:rStyle w:val="VerbatimChar"/>
        </w:rPr>
        <w:t>V6        0.171974</w:t>
      </w:r>
      <w:r>
        <w:br/>
      </w:r>
      <w:r>
        <w:rPr>
          <w:rStyle w:val="VerbatimChar"/>
        </w:rPr>
        <w:t>V</w:t>
      </w:r>
      <w:r>
        <w:rPr>
          <w:rStyle w:val="VerbatimChar"/>
        </w:rPr>
        <w:t>28       0.170493</w:t>
      </w:r>
      <w:r>
        <w:br/>
      </w:r>
      <w:r>
        <w:rPr>
          <w:rStyle w:val="VerbatimChar"/>
        </w:rPr>
        <w:t>V5        0.157362</w:t>
      </w:r>
      <w:r>
        <w:br/>
      </w:r>
      <w:r>
        <w:rPr>
          <w:rStyle w:val="VerbatimChar"/>
        </w:rPr>
        <w:t>V20       0.107488</w:t>
      </w:r>
      <w:r>
        <w:br/>
      </w:r>
      <w:r>
        <w:rPr>
          <w:rStyle w:val="VerbatimChar"/>
        </w:rPr>
        <w:t>V19       0.099837</w:t>
      </w:r>
      <w:r>
        <w:br/>
      </w:r>
      <w:r>
        <w:rPr>
          <w:rStyle w:val="VerbatimChar"/>
        </w:rPr>
        <w:t>V23       0.067332</w:t>
      </w:r>
      <w:r>
        <w:br/>
      </w:r>
      <w:r>
        <w:rPr>
          <w:rStyle w:val="VerbatimChar"/>
        </w:rPr>
        <w:t>V24       0.0</w:t>
      </w:r>
      <w:r>
        <w:rPr>
          <w:rStyle w:val="VerbatimChar"/>
        </w:rPr>
        <w:t>63567</w:t>
      </w:r>
      <w:r>
        <w:br/>
      </w:r>
      <w:r>
        <w:rPr>
          <w:rStyle w:val="VerbatimChar"/>
        </w:rPr>
        <w:t>V26       0.046973</w:t>
      </w:r>
      <w:r>
        <w:br/>
      </w:r>
      <w:r>
        <w:rPr>
          <w:rStyle w:val="VerbatimChar"/>
        </w:rPr>
        <w:t>V25       0.031607</w:t>
      </w:r>
      <w:r>
        <w:br/>
      </w:r>
      <w:r>
        <w:rPr>
          <w:rStyle w:val="VerbatimChar"/>
        </w:rPr>
        <w:t>V22       0.03153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V13       0.024931</w:t>
      </w:r>
      <w:r>
        <w:br/>
      </w:r>
      <w:r>
        <w:rPr>
          <w:rStyle w:val="VerbatimChar"/>
        </w:rPr>
        <w:t>V15       0.0</w:t>
      </w:r>
      <w:r>
        <w:rPr>
          <w:rStyle w:val="VerbatimChar"/>
        </w:rPr>
        <w:t>22442</w:t>
      </w:r>
      <w:r>
        <w:br/>
      </w:r>
      <w:r>
        <w:rPr>
          <w:rStyle w:val="VerbatimChar"/>
        </w:rPr>
        <w:t>dtype: float64</w:t>
      </w:r>
    </w:p>
    <w:p w:rsidR="00D968AB" w:rsidRDefault="00D968AB">
      <w:pPr>
        <w:pStyle w:val="SourceCode"/>
      </w:pPr>
      <w:r>
        <w:rPr>
          <w:rStyle w:val="NormalTok"/>
        </w:rPr>
        <w:t>sns.countplot(y_res)</w:t>
      </w:r>
    </w:p>
    <w:p w:rsidR="00D968AB" w:rsidRDefault="00D968AB">
      <w:pPr>
        <w:pStyle w:val="SourceCode"/>
      </w:pPr>
      <w:r>
        <w:rPr>
          <w:rStyle w:val="VerbatimChar"/>
        </w:rPr>
        <w:t>&lt;matplotlib</w:t>
      </w:r>
      <w:r>
        <w:rPr>
          <w:rStyle w:val="VerbatimChar"/>
        </w:rPr>
        <w:t>.</w:t>
      </w:r>
      <w:r>
        <w:rPr>
          <w:rStyle w:val="VerbatimChar"/>
        </w:rPr>
        <w:t>axes._subplots.AxesSubplot at 0x7f1e74ae2ac0&gt;</w:t>
      </w:r>
    </w:p>
    <w:p w:rsidR="00D968AB" w:rsidRDefault="00D968AB">
      <w:pPr>
        <w:pStyle w:val="FirstParagraph"/>
      </w:pPr>
      <w:r>
        <w:rPr>
          <w:noProof/>
        </w:rPr>
        <w:drawing>
          <wp:inline distT="0" distB="0" distL="0" distR="0">
            <wp:extent cx="5255895" cy="337502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37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8AB" w:rsidRDefault="00D968AB">
      <w:pPr>
        <w:pStyle w:val="BodyText"/>
      </w:pPr>
      <w:r>
        <w:t>Hence, we can say that the most correlated features after r</w:t>
      </w:r>
      <w:r>
        <w:t>esolving class imbalance using Synthetic Minority Oversampling are V14, V10, V4, V12 and V17.</w:t>
      </w:r>
    </w:p>
    <w:p w:rsidR="00D968AB" w:rsidRDefault="00D968AB">
      <w:pPr>
        <w:pStyle w:val="Heading3"/>
      </w:pPr>
      <w:bookmarkStart w:id="10" w:name="evaluation"/>
      <w:r>
        <w:t>E</w:t>
      </w:r>
      <w:r>
        <w:t>valuation</w:t>
      </w:r>
    </w:p>
    <w:p w:rsidR="00D968AB" w:rsidRDefault="00D968AB">
      <w:pPr>
        <w:pStyle w:val="FirstParagraph"/>
      </w:pPr>
      <w:r>
        <w:t>We make use of AUC-ROC Score, Classificatio</w:t>
      </w:r>
      <w:r>
        <w:t>n</w:t>
      </w:r>
      <w:r>
        <w:t xml:space="preserve"> Report, Accuracy and F1-Score to evaluate the performance of the classifiers</w:t>
      </w:r>
      <w:bookmarkEnd w:id="10"/>
    </w:p>
    <w:p w:rsidR="00D968AB" w:rsidRDefault="00D968AB">
      <w:pPr>
        <w:pStyle w:val="SourceCode"/>
      </w:pPr>
      <w:r>
        <w:rPr>
          <w:rStyle w:val="CommentTok"/>
        </w:rPr>
        <w:t># Evaluation of Classifiers</w:t>
      </w:r>
      <w:r>
        <w:br/>
      </w:r>
      <w:r>
        <w:rPr>
          <w:rStyle w:val="KeywordTok"/>
        </w:rPr>
        <w:t>d</w:t>
      </w:r>
      <w:r>
        <w:rPr>
          <w:rStyle w:val="KeywordTok"/>
        </w:rPr>
        <w:t>ef</w:t>
      </w:r>
      <w:r>
        <w:rPr>
          <w:rStyle w:val="NormalTok"/>
        </w:rPr>
        <w:t xml:space="preserve"> grid_eval(grid_clf):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    Method to Compute the best score and parameters compute</w:t>
      </w:r>
      <w:r>
        <w:rPr>
          <w:rStyle w:val="CommentTok"/>
        </w:rPr>
        <w:t>d by grid search</w:t>
      </w:r>
      <w:r>
        <w:br/>
      </w:r>
      <w:r>
        <w:rPr>
          <w:rStyle w:val="CommentTok"/>
        </w:rPr>
        <w:t xml:space="preserve">        Parameter:</w:t>
      </w:r>
      <w:r>
        <w:br/>
      </w:r>
      <w:r>
        <w:rPr>
          <w:rStyle w:val="CommentTok"/>
        </w:rPr>
        <w:t xml:space="preserve">            grid_</w:t>
      </w:r>
      <w:r>
        <w:rPr>
          <w:rStyle w:val="CommentTok"/>
        </w:rPr>
        <w:t>c</w:t>
      </w:r>
      <w:r>
        <w:rPr>
          <w:rStyle w:val="CommentTok"/>
        </w:rPr>
        <w:t xml:space="preserve">lf: The Grid Search Classifier 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"Best Score"</w:t>
      </w:r>
      <w:r>
        <w:rPr>
          <w:rStyle w:val="NormalTok"/>
        </w:rPr>
        <w:t>, grid_clf.best_score_)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"Best Param</w:t>
      </w:r>
      <w:r>
        <w:rPr>
          <w:rStyle w:val="StringTok"/>
        </w:rPr>
        <w:t>eter"</w:t>
      </w:r>
      <w:r>
        <w:rPr>
          <w:rStyle w:val="NormalTok"/>
        </w:rPr>
        <w:t>, grid_clf.best_params_)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evaluation(y_test, grid_clf, X_test):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"""</w:t>
      </w:r>
      <w:r>
        <w:br/>
      </w:r>
      <w:r>
        <w:rPr>
          <w:rStyle w:val="CommentTok"/>
        </w:rPr>
        <w:t xml:space="preserve">        Me</w:t>
      </w:r>
      <w:r>
        <w:rPr>
          <w:rStyle w:val="CommentTok"/>
        </w:rPr>
        <w:t>thod to compute the following:</w:t>
      </w:r>
      <w:r>
        <w:br/>
      </w:r>
      <w:r>
        <w:rPr>
          <w:rStyle w:val="CommentTok"/>
        </w:rPr>
        <w:t xml:space="preserve">            1. Classif</w:t>
      </w:r>
      <w:r>
        <w:rPr>
          <w:rStyle w:val="CommentTok"/>
        </w:rPr>
        <w:t>i</w:t>
      </w:r>
      <w:r>
        <w:rPr>
          <w:rStyle w:val="CommentTok"/>
        </w:rPr>
        <w:t>cation Report</w:t>
      </w:r>
      <w:r>
        <w:br/>
      </w:r>
      <w:r>
        <w:rPr>
          <w:rStyle w:val="CommentTok"/>
        </w:rPr>
        <w:t xml:space="preserve">            2. F1-score</w:t>
      </w:r>
      <w:r>
        <w:br/>
      </w:r>
      <w:r>
        <w:rPr>
          <w:rStyle w:val="CommentTok"/>
        </w:rPr>
        <w:t xml:space="preserve">            3. AUC-ROC score</w:t>
      </w:r>
      <w:r>
        <w:br/>
      </w:r>
      <w:r>
        <w:rPr>
          <w:rStyle w:val="CommentTok"/>
        </w:rPr>
        <w:t xml:space="preserve">            4. Accuracy</w:t>
      </w:r>
      <w:r>
        <w:br/>
      </w:r>
      <w:r>
        <w:rPr>
          <w:rStyle w:val="CommentTok"/>
        </w:rPr>
        <w:t xml:space="preserve">        Parame</w:t>
      </w:r>
      <w:r>
        <w:rPr>
          <w:rStyle w:val="CommentTok"/>
        </w:rPr>
        <w:t>te</w:t>
      </w:r>
      <w:r>
        <w:rPr>
          <w:rStyle w:val="CommentTok"/>
        </w:rPr>
        <w:t>rs:</w:t>
      </w:r>
      <w:r>
        <w:br/>
      </w:r>
      <w:r>
        <w:rPr>
          <w:rStyle w:val="CommentTok"/>
        </w:rPr>
        <w:t xml:space="preserve">            y_test: The target variable test set</w:t>
      </w:r>
      <w:r>
        <w:br/>
      </w:r>
      <w:r>
        <w:rPr>
          <w:rStyle w:val="CommentTok"/>
        </w:rPr>
        <w:t xml:space="preserve">            grid_clf: Grid classifier sele</w:t>
      </w:r>
      <w:r>
        <w:rPr>
          <w:rStyle w:val="CommentTok"/>
        </w:rPr>
        <w:t>cted</w:t>
      </w:r>
      <w:r>
        <w:br/>
      </w:r>
      <w:r>
        <w:rPr>
          <w:rStyle w:val="CommentTok"/>
        </w:rPr>
        <w:t xml:space="preserve">            X_test: Input Feature Test Set</w:t>
      </w:r>
      <w:r>
        <w:br/>
      </w:r>
      <w:r>
        <w:rPr>
          <w:rStyle w:val="CommentTok"/>
        </w:rPr>
        <w:t xml:space="preserve">    "</w:t>
      </w:r>
      <w:r>
        <w:rPr>
          <w:rStyle w:val="CommentTok"/>
        </w:rPr>
        <w:t>"</w:t>
      </w:r>
      <w:r>
        <w:rPr>
          <w:rStyle w:val="CommentTok"/>
        </w:rPr>
        <w:t>"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>=</w:t>
      </w:r>
      <w:r>
        <w:rPr>
          <w:rStyle w:val="NormalTok"/>
        </w:rPr>
        <w:t xml:space="preserve"> grid_clf.predict(X_test)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'CLASSIFICATION REPORT'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(classification_report(</w:t>
      </w:r>
      <w:r>
        <w:rPr>
          <w:rStyle w:val="NormalTok"/>
        </w:rPr>
        <w:t>y_test, y_pred))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'AUC-ROC'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(roc_auc_score(y_test, y_pred))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'F1-Score'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(f1_score(y_test, y_pred))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'Accuracy'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(accuracy_score(y_test, y_pred))</w:t>
      </w:r>
    </w:p>
    <w:p w:rsidR="00D968AB" w:rsidRDefault="00D968AB">
      <w:pPr>
        <w:pStyle w:val="SourceCode"/>
      </w:pPr>
      <w:r>
        <w:rPr>
          <w:rStyle w:val="CommentTok"/>
        </w:rPr>
        <w:t xml:space="preserve"># The parameters of each classifier </w:t>
      </w:r>
      <w:r>
        <w:rPr>
          <w:rStyle w:val="CommentTok"/>
        </w:rPr>
        <w:t>ar</w:t>
      </w:r>
      <w:r>
        <w:rPr>
          <w:rStyle w:val="CommentTok"/>
        </w:rPr>
        <w:t>e different</w:t>
      </w:r>
      <w:r>
        <w:br/>
      </w:r>
      <w:r>
        <w:rPr>
          <w:rStyle w:val="CommentTok"/>
        </w:rPr>
        <w:t># Hence, we do not make use of a single method and this is not to violate DRY Princ</w:t>
      </w:r>
      <w:r>
        <w:rPr>
          <w:rStyle w:val="CommentTok"/>
        </w:rPr>
        <w:t>iples</w:t>
      </w:r>
      <w:r>
        <w:br/>
      </w:r>
      <w:r>
        <w:rPr>
          <w:rStyle w:val="CommentTok"/>
        </w:rPr>
        <w:t># We set pipelines for each classifier unique w</w:t>
      </w:r>
      <w:r>
        <w:rPr>
          <w:rStyle w:val="CommentTok"/>
        </w:rPr>
        <w:t>i</w:t>
      </w:r>
      <w:r>
        <w:rPr>
          <w:rStyle w:val="CommentTok"/>
        </w:rPr>
        <w:t>th parameters</w:t>
      </w:r>
      <w:r>
        <w:br/>
      </w:r>
      <w:r>
        <w:rPr>
          <w:rStyle w:val="NormalTok"/>
        </w:rPr>
        <w:t xml:space="preserve">param_grid_sgd </w:t>
      </w:r>
      <w:r>
        <w:rPr>
          <w:rStyle w:val="OperatorTok"/>
        </w:rPr>
        <w:t>=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'model__loss'</w:t>
      </w:r>
      <w:r>
        <w:rPr>
          <w:rStyle w:val="NormalTok"/>
        </w:rPr>
        <w:t>: [</w:t>
      </w:r>
      <w:r>
        <w:rPr>
          <w:rStyle w:val="StringTok"/>
        </w:rPr>
        <w:t>'log'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'model__penalty'</w:t>
      </w:r>
      <w:r>
        <w:rPr>
          <w:rStyle w:val="NormalTok"/>
        </w:rPr>
        <w:t>: [</w:t>
      </w:r>
      <w:r>
        <w:rPr>
          <w:rStyle w:val="StringTok"/>
        </w:rPr>
        <w:t>'l1'</w:t>
      </w:r>
      <w:r>
        <w:rPr>
          <w:rStyle w:val="NormalTok"/>
        </w:rPr>
        <w:t xml:space="preserve">, </w:t>
      </w:r>
      <w:r>
        <w:rPr>
          <w:rStyle w:val="StringTok"/>
        </w:rPr>
        <w:t>'l2'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</w:t>
      </w:r>
      <w:r>
        <w:rPr>
          <w:rStyle w:val="StringTok"/>
        </w:rPr>
        <w:t>l__alpha'</w:t>
      </w:r>
      <w:r>
        <w:rPr>
          <w:rStyle w:val="NormalTok"/>
        </w:rPr>
        <w:t>: np.logspace(start</w:t>
      </w:r>
      <w:r>
        <w:rPr>
          <w:rStyle w:val="OperatorTok"/>
        </w:rPr>
        <w:t>=-</w:t>
      </w:r>
      <w:r>
        <w:rPr>
          <w:rStyle w:val="DecValTok"/>
        </w:rPr>
        <w:t>3</w:t>
      </w:r>
      <w:r>
        <w:rPr>
          <w:rStyle w:val="NormalTok"/>
        </w:rPr>
        <w:t>, stop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num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},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'model__loss'</w:t>
      </w:r>
      <w:r>
        <w:rPr>
          <w:rStyle w:val="NormalTok"/>
        </w:rPr>
        <w:t>: [</w:t>
      </w:r>
      <w:r>
        <w:rPr>
          <w:rStyle w:val="StringTok"/>
        </w:rPr>
        <w:t>'hinge'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'model_</w:t>
      </w:r>
      <w:r>
        <w:rPr>
          <w:rStyle w:val="StringTok"/>
        </w:rPr>
        <w:t>_alpha'</w:t>
      </w:r>
      <w:r>
        <w:rPr>
          <w:rStyle w:val="NormalTok"/>
        </w:rPr>
        <w:t>: np.logspace(start</w:t>
      </w:r>
      <w:r>
        <w:rPr>
          <w:rStyle w:val="OperatorTok"/>
        </w:rPr>
        <w:t>=-</w:t>
      </w:r>
      <w:r>
        <w:rPr>
          <w:rStyle w:val="DecValTok"/>
        </w:rPr>
        <w:t>3</w:t>
      </w:r>
      <w:r>
        <w:rPr>
          <w:rStyle w:val="NormalTok"/>
        </w:rPr>
        <w:t>, stop</w:t>
      </w:r>
      <w:r>
        <w:rPr>
          <w:rStyle w:val="OperatorTok"/>
        </w:rPr>
        <w:t>=</w:t>
      </w:r>
      <w:r>
        <w:rPr>
          <w:rStyle w:val="DecValTok"/>
        </w:rPr>
        <w:t>3</w:t>
      </w:r>
      <w:r>
        <w:rPr>
          <w:rStyle w:val="NormalTok"/>
        </w:rPr>
        <w:t>, num</w:t>
      </w:r>
      <w:r>
        <w:rPr>
          <w:rStyle w:val="OperatorTok"/>
        </w:rPr>
        <w:t>=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'</w:t>
      </w:r>
      <w:r>
        <w:rPr>
          <w:rStyle w:val="StringTok"/>
        </w:rPr>
        <w:t>m</w:t>
      </w:r>
      <w:r>
        <w:rPr>
          <w:rStyle w:val="StringTok"/>
        </w:rPr>
        <w:t>odel__class_weight'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StringTok"/>
        </w:rPr>
        <w:t>'balanced'</w:t>
      </w:r>
      <w:r>
        <w:rPr>
          <w:rStyle w:val="NormalTok"/>
        </w:rPr>
        <w:t>]</w:t>
      </w:r>
      <w:r>
        <w:br/>
      </w:r>
      <w:r>
        <w:rPr>
          <w:rStyle w:val="NormalTok"/>
        </w:rPr>
        <w:t>}]</w:t>
      </w:r>
      <w:r>
        <w:br/>
      </w:r>
      <w:r>
        <w:br/>
      </w:r>
      <w:r>
        <w:rPr>
          <w:rStyle w:val="NormalTok"/>
        </w:rPr>
        <w:t xml:space="preserve">pipeline_sgd </w:t>
      </w:r>
      <w:r>
        <w:rPr>
          <w:rStyle w:val="OperatorTok"/>
        </w:rPr>
        <w:t>=</w:t>
      </w:r>
      <w:r>
        <w:rPr>
          <w:rStyle w:val="NormalTok"/>
        </w:rPr>
        <w:t xml:space="preserve"> Pipeline([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'scaler'</w:t>
      </w:r>
      <w:r>
        <w:rPr>
          <w:rStyle w:val="NormalTok"/>
        </w:rPr>
        <w:t>, StandardScaler(copy</w:t>
      </w:r>
      <w:r>
        <w:rPr>
          <w:rStyle w:val="OperatorTok"/>
        </w:rPr>
        <w:t>=</w:t>
      </w:r>
      <w:r>
        <w:rPr>
          <w:rStyle w:val="VariableTok"/>
        </w:rPr>
        <w:t>Fa</w:t>
      </w:r>
      <w:r>
        <w:rPr>
          <w:rStyle w:val="VariableTok"/>
        </w:rPr>
        <w:t>lse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SGDClassifier(max_iter</w:t>
      </w:r>
      <w:r>
        <w:rPr>
          <w:rStyle w:val="OperatorTok"/>
        </w:rPr>
        <w:t>=</w:t>
      </w:r>
      <w:r>
        <w:rPr>
          <w:rStyle w:val="DecValTok"/>
        </w:rPr>
        <w:t>1000</w:t>
      </w:r>
      <w:r>
        <w:rPr>
          <w:rStyle w:val="NormalTok"/>
        </w:rPr>
        <w:t>, tol</w:t>
      </w:r>
      <w:r>
        <w:rPr>
          <w:rStyle w:val="OperatorTok"/>
        </w:rPr>
        <w:t>=</w:t>
      </w:r>
      <w:r>
        <w:rPr>
          <w:rStyle w:val="FloatTok"/>
        </w:rPr>
        <w:t>1e-3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warm_start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MCC_scorer </w:t>
      </w:r>
      <w:r>
        <w:rPr>
          <w:rStyle w:val="OperatorTok"/>
        </w:rPr>
        <w:t>=</w:t>
      </w:r>
      <w:r>
        <w:rPr>
          <w:rStyle w:val="NormalTok"/>
        </w:rPr>
        <w:t xml:space="preserve"> make_scorer(matthews_corrcoef)</w:t>
      </w:r>
      <w:r>
        <w:br/>
      </w:r>
      <w:r>
        <w:rPr>
          <w:rStyle w:val="NormalTok"/>
        </w:rPr>
        <w:t>grid_s</w:t>
      </w:r>
      <w:r>
        <w:rPr>
          <w:rStyle w:val="NormalTok"/>
        </w:rPr>
        <w:t>g</w:t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GridSearchCV(estimator</w:t>
      </w:r>
      <w:r>
        <w:rPr>
          <w:rStyle w:val="OperatorTok"/>
        </w:rPr>
        <w:t>=</w:t>
      </w:r>
      <w:r>
        <w:rPr>
          <w:rStyle w:val="NormalTok"/>
        </w:rPr>
        <w:t>pipeline_sgd, param_grid</w:t>
      </w:r>
      <w:r>
        <w:rPr>
          <w:rStyle w:val="OperatorTok"/>
        </w:rPr>
        <w:t>=</w:t>
      </w:r>
      <w:r>
        <w:rPr>
          <w:rStyle w:val="NormalTok"/>
        </w:rPr>
        <w:t>param_grid_sgd, scoring</w:t>
      </w:r>
      <w:r>
        <w:rPr>
          <w:rStyle w:val="OperatorTok"/>
        </w:rPr>
        <w:t>=</w:t>
      </w:r>
      <w:r>
        <w:rPr>
          <w:rStyle w:val="NormalTok"/>
        </w:rPr>
        <w:t>MCC_scorer,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pre_disp</w:t>
      </w:r>
      <w:r>
        <w:rPr>
          <w:rStyle w:val="NormalTok"/>
        </w:rPr>
        <w:t>atch</w:t>
      </w:r>
      <w:r>
        <w:rPr>
          <w:rStyle w:val="OperatorTok"/>
        </w:rPr>
        <w:t>=</w:t>
      </w:r>
      <w:r>
        <w:rPr>
          <w:rStyle w:val="StringTok"/>
        </w:rPr>
        <w:t>'2*n_jobs'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return_train_score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grid_sgd.fit(X_res, y_res)</w:t>
      </w:r>
    </w:p>
    <w:p w:rsidR="00D968AB" w:rsidRDefault="00D968AB">
      <w:pPr>
        <w:pStyle w:val="SourceCode"/>
      </w:pPr>
      <w:r>
        <w:rPr>
          <w:rStyle w:val="VerbatimChar"/>
        </w:rPr>
        <w:t>Fittin</w:t>
      </w:r>
      <w:r>
        <w:rPr>
          <w:rStyle w:val="VerbatimChar"/>
        </w:rPr>
        <w:t>g 5 folds for each of 80 candidates, totalling 400 fi</w:t>
      </w:r>
      <w:r>
        <w:rPr>
          <w:rStyle w:val="VerbatimChar"/>
        </w:rPr>
        <w:t>t</w:t>
      </w:r>
      <w:r>
        <w:rPr>
          <w:rStyle w:val="VerbatimChar"/>
        </w:rPr>
        <w:t>s</w:t>
      </w:r>
    </w:p>
    <w:p w:rsidR="00D968AB" w:rsidRDefault="00D968AB">
      <w:pPr>
        <w:pStyle w:val="SourceCode"/>
      </w:pPr>
      <w:r>
        <w:rPr>
          <w:rStyle w:val="VerbatimChar"/>
        </w:rPr>
        <w:t>[Parallel(n_jobs=-1)]: Using backend LokyBackend with 4 concurrent workers.</w:t>
      </w:r>
      <w:r>
        <w:br/>
      </w:r>
      <w:r>
        <w:rPr>
          <w:rStyle w:val="VerbatimChar"/>
        </w:rPr>
        <w:t xml:space="preserve">[Parallel(n_jobs=-1)]: Done  </w:t>
      </w:r>
      <w:r>
        <w:rPr>
          <w:rStyle w:val="VerbatimChar"/>
        </w:rPr>
        <w:t>42 tasks      | elapsed:   48.4s</w:t>
      </w:r>
      <w:r>
        <w:br/>
      </w:r>
      <w:r>
        <w:rPr>
          <w:rStyle w:val="VerbatimChar"/>
        </w:rPr>
        <w:t>[Parallel(n_jobs=-1)]: Done 192 tasks      | elapsed:  3.2min</w:t>
      </w:r>
      <w:r>
        <w:br/>
      </w:r>
      <w:r>
        <w:rPr>
          <w:rStyle w:val="VerbatimChar"/>
        </w:rPr>
        <w:t>[Parallel(n_jobs=-1)]: Done 400 out of 400 | elapsed: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6.0min finished</w:t>
      </w:r>
    </w:p>
    <w:p w:rsidR="00D968AB" w:rsidRDefault="00D968AB">
      <w:pPr>
        <w:pStyle w:val="SourceCode"/>
      </w:pPr>
      <w:r>
        <w:rPr>
          <w:rStyle w:val="VerbatimChar"/>
        </w:rPr>
        <w:t>GridSearchCV(cv=5, error_score=nan,</w:t>
      </w:r>
      <w:r>
        <w:br/>
      </w:r>
      <w:r>
        <w:rPr>
          <w:rStyle w:val="VerbatimChar"/>
        </w:rPr>
        <w:t xml:space="preserve">             estimator=Pipeline(memory=None,</w:t>
      </w:r>
      <w:r>
        <w:br/>
      </w:r>
      <w:r>
        <w:rPr>
          <w:rStyle w:val="VerbatimChar"/>
        </w:rPr>
        <w:t xml:space="preserve">         </w:t>
      </w:r>
      <w:r>
        <w:rPr>
          <w:rStyle w:val="VerbatimChar"/>
        </w:rPr>
        <w:t xml:space="preserve">                       steps=[('scaler',</w:t>
      </w:r>
      <w:r>
        <w:br/>
      </w:r>
      <w:r>
        <w:rPr>
          <w:rStyle w:val="VerbatimChar"/>
        </w:rPr>
        <w:t xml:space="preserve">                                        StandardScaler</w:t>
      </w:r>
      <w:r>
        <w:rPr>
          <w:rStyle w:val="VerbatimChar"/>
        </w:rPr>
        <w:t>(copy=False,</w:t>
      </w:r>
      <w:r>
        <w:br/>
      </w:r>
      <w:r>
        <w:rPr>
          <w:rStyle w:val="VerbatimChar"/>
        </w:rPr>
        <w:t xml:space="preserve">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with_mean=True,</w:t>
      </w:r>
      <w:r>
        <w:br/>
      </w:r>
      <w:r>
        <w:rPr>
          <w:rStyle w:val="VerbatimChar"/>
        </w:rPr>
        <w:t xml:space="preserve">                                                       with_std=True)),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                           ('model',</w:t>
      </w:r>
      <w:r>
        <w:br/>
      </w:r>
      <w:r>
        <w:rPr>
          <w:rStyle w:val="VerbatimChar"/>
        </w:rPr>
        <w:t xml:space="preserve">                                        SGDClassifi</w:t>
      </w:r>
      <w:r>
        <w:rPr>
          <w:rStyle w:val="VerbatimChar"/>
        </w:rPr>
        <w:t>er(alpha=0.0001,</w:t>
      </w:r>
      <w:r>
        <w:br/>
      </w:r>
      <w:r>
        <w:rPr>
          <w:rStyle w:val="VerbatimChar"/>
        </w:rPr>
        <w:t xml:space="preserve">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average=False,</w:t>
      </w:r>
      <w:r>
        <w:br/>
      </w:r>
      <w:r>
        <w:rPr>
          <w:rStyle w:val="VerbatimChar"/>
        </w:rPr>
        <w:t xml:space="preserve">                    </w:t>
      </w:r>
      <w:r>
        <w:rPr>
          <w:rStyle w:val="VerbatimChar"/>
        </w:rPr>
        <w:t xml:space="preserve">                                  class_weight=None,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                                          early_stopping=False,</w:t>
      </w:r>
      <w:r>
        <w:br/>
      </w:r>
      <w:r>
        <w:rPr>
          <w:rStyle w:val="VerbatimChar"/>
        </w:rPr>
        <w:t xml:space="preserve">                     </w:t>
      </w:r>
      <w:r>
        <w:rPr>
          <w:rStyle w:val="VerbatimChar"/>
        </w:rPr>
        <w:t xml:space="preserve">                                 epsilon=0.1, eta0=0.</w:t>
      </w:r>
      <w:r>
        <w:rPr>
          <w:rStyle w:val="VerbatimChar"/>
        </w:rPr>
        <w:t>0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                                                     fit_intercept=True,</w:t>
      </w:r>
      <w:r>
        <w:br/>
      </w:r>
      <w:r>
        <w:rPr>
          <w:rStyle w:val="VerbatimChar"/>
        </w:rPr>
        <w:t xml:space="preserve">                               </w:t>
      </w:r>
      <w:r>
        <w:rPr>
          <w:rStyle w:val="VerbatimChar"/>
        </w:rPr>
        <w:t xml:space="preserve">                       l1_ratio=0.15,</w:t>
      </w:r>
      <w:r>
        <w:br/>
      </w:r>
      <w:r>
        <w:rPr>
          <w:rStyle w:val="VerbatimChar"/>
        </w:rPr>
        <w:t xml:space="preserve">                                                      lea</w:t>
      </w:r>
      <w:r>
        <w:rPr>
          <w:rStyle w:val="VerbatimChar"/>
        </w:rPr>
        <w:t>rning_rate='optimal',</w:t>
      </w:r>
      <w:r>
        <w:br/>
      </w:r>
      <w:r>
        <w:rPr>
          <w:rStyle w:val="VerbatimChar"/>
        </w:rPr>
        <w:t xml:space="preserve">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loss='hinge',</w:t>
      </w:r>
      <w:r>
        <w:br/>
      </w:r>
      <w:r>
        <w:rPr>
          <w:rStyle w:val="VerbatimChar"/>
        </w:rPr>
        <w:t xml:space="preserve">                </w:t>
      </w:r>
      <w:r>
        <w:rPr>
          <w:rStyle w:val="VerbatimChar"/>
        </w:rPr>
        <w:t xml:space="preserve">                                      max_iter=1000,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                                          n_iter_no_change=...</w:t>
      </w:r>
      <w:r>
        <w:br/>
      </w:r>
      <w:r>
        <w:rPr>
          <w:rStyle w:val="VerbatimChar"/>
        </w:rPr>
        <w:t xml:space="preserve">       3.35981829e-01,</w:t>
      </w:r>
      <w:r>
        <w:rPr>
          <w:rStyle w:val="VerbatimChar"/>
        </w:rPr>
        <w:t xml:space="preserve"> 6.95192796e-01, 1.43844989e+00, 2.97635144e+00,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6.15848211e+00, 1.27427499e+01, 2.63665090e+01, 5.45559478e+01,</w:t>
      </w:r>
      <w:r>
        <w:br/>
      </w:r>
      <w:r>
        <w:rPr>
          <w:rStyle w:val="VerbatimChar"/>
        </w:rPr>
        <w:t xml:space="preserve">       1.12883789e+02, 2.33572147e+02, 4.</w:t>
      </w:r>
      <w:r>
        <w:rPr>
          <w:rStyle w:val="VerbatimChar"/>
        </w:rPr>
        <w:t>83293024e+02, 1.00000000e+03]),</w:t>
      </w:r>
      <w:r>
        <w:br/>
      </w:r>
      <w:r>
        <w:rPr>
          <w:rStyle w:val="VerbatimChar"/>
        </w:rPr>
        <w:t xml:space="preserve">                          'model__class_weight': [None, 'balanc</w:t>
      </w:r>
      <w:r>
        <w:rPr>
          <w:rStyle w:val="VerbatimChar"/>
        </w:rPr>
        <w:t>ed'],</w:t>
      </w:r>
      <w:r>
        <w:br/>
      </w:r>
      <w:r>
        <w:rPr>
          <w:rStyle w:val="VerbatimChar"/>
        </w:rPr>
        <w:t xml:space="preserve">                          'model__loss': ['hing</w:t>
      </w:r>
      <w:r>
        <w:rPr>
          <w:rStyle w:val="VerbatimChar"/>
        </w:rPr>
        <w:t>e</w:t>
      </w:r>
      <w:r>
        <w:rPr>
          <w:rStyle w:val="VerbatimChar"/>
        </w:rPr>
        <w:t>']}],</w:t>
      </w:r>
      <w:r>
        <w:br/>
      </w:r>
      <w:r>
        <w:rPr>
          <w:rStyle w:val="VerbatimChar"/>
        </w:rPr>
        <w:t xml:space="preserve">             pre_dispatch='2*n_jobs', refit=Tr</w:t>
      </w:r>
      <w:r>
        <w:rPr>
          <w:rStyle w:val="VerbatimChar"/>
        </w:rPr>
        <w:t>ue, return_train_score=False,</w:t>
      </w:r>
      <w:r>
        <w:br/>
      </w:r>
      <w:r>
        <w:rPr>
          <w:rStyle w:val="VerbatimChar"/>
        </w:rPr>
        <w:t xml:space="preserve">             scoring=make</w:t>
      </w:r>
      <w:r>
        <w:rPr>
          <w:rStyle w:val="VerbatimChar"/>
        </w:rPr>
        <w:t>_scorer(matthews_corrcoef), verbose=1)</w:t>
      </w:r>
    </w:p>
    <w:p w:rsidR="00D968AB" w:rsidRDefault="00D968AB">
      <w:pPr>
        <w:pStyle w:val="SourceCode"/>
      </w:pPr>
      <w:r>
        <w:rPr>
          <w:rStyle w:val="NormalTok"/>
        </w:rPr>
        <w:t>grid_eval(grid_sgd)</w:t>
      </w:r>
    </w:p>
    <w:p w:rsidR="00D968AB" w:rsidRDefault="00D968AB">
      <w:pPr>
        <w:pStyle w:val="SourceCode"/>
      </w:pPr>
      <w:r>
        <w:rPr>
          <w:rStyle w:val="VerbatimChar"/>
        </w:rPr>
        <w:t>Best Score 0.9560162686072134</w:t>
      </w:r>
      <w:r>
        <w:br/>
      </w:r>
      <w:r>
        <w:rPr>
          <w:rStyle w:val="VerbatimChar"/>
        </w:rPr>
        <w:t>Best P</w:t>
      </w:r>
      <w:r>
        <w:rPr>
          <w:rStyle w:val="VerbatimChar"/>
        </w:rPr>
        <w:t>arameter {'model__alpha': 0.001, 'model__loss': 'log'</w:t>
      </w:r>
      <w:r>
        <w:rPr>
          <w:rStyle w:val="VerbatimChar"/>
        </w:rPr>
        <w:t>,</w:t>
      </w:r>
      <w:r>
        <w:rPr>
          <w:rStyle w:val="VerbatimChar"/>
        </w:rPr>
        <w:t xml:space="preserve"> 'model__penalty': 'l1'}</w:t>
      </w:r>
    </w:p>
    <w:p w:rsidR="00D968AB" w:rsidRDefault="00D968AB">
      <w:pPr>
        <w:pStyle w:val="SourceCode"/>
      </w:pPr>
      <w:r>
        <w:rPr>
          <w:rStyle w:val="NormalTok"/>
        </w:rPr>
        <w:t>evaluation(y_test, grid_sgd, X_test)</w:t>
      </w:r>
    </w:p>
    <w:p w:rsidR="00D968AB" w:rsidRDefault="00D968AB">
      <w:pPr>
        <w:pStyle w:val="SourceCode"/>
      </w:pPr>
      <w:r>
        <w:rPr>
          <w:rStyle w:val="VerbatimChar"/>
        </w:rPr>
        <w:t>CLASSIFICATION REPORT</w:t>
      </w:r>
      <w:r>
        <w:br/>
      </w:r>
      <w:r>
        <w:rPr>
          <w:rStyle w:val="VerbatimChar"/>
        </w:rPr>
        <w:t xml:space="preserve">              precision</w:t>
      </w:r>
      <w:r>
        <w:rPr>
          <w:rStyle w:val="VerbatimChar"/>
        </w:rPr>
        <w:t xml:space="preserve">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0       1.00      0.99      1.00     85295</w:t>
      </w:r>
      <w:r>
        <w:br/>
      </w:r>
      <w:r>
        <w:rPr>
          <w:rStyle w:val="VerbatimChar"/>
        </w:rPr>
        <w:t xml:space="preserve">         </w:t>
      </w:r>
      <w:r>
        <w:rPr>
          <w:rStyle w:val="VerbatimChar"/>
        </w:rPr>
        <w:t xml:space="preserve">  1       0.14      0.91      0.25       148</w:t>
      </w:r>
      <w:r>
        <w:br/>
      </w:r>
      <w:r>
        <w:br/>
      </w:r>
      <w:r>
        <w:rPr>
          <w:rStyle w:val="VerbatimChar"/>
        </w:rPr>
        <w:t xml:space="preserve">    acc</w:t>
      </w:r>
      <w:r>
        <w:rPr>
          <w:rStyle w:val="VerbatimChar"/>
        </w:rPr>
        <w:t>u</w:t>
      </w:r>
      <w:r>
        <w:rPr>
          <w:rStyle w:val="VerbatimChar"/>
        </w:rPr>
        <w:t>racy                           0.99     85443</w:t>
      </w:r>
      <w:r>
        <w:br/>
      </w:r>
      <w:r>
        <w:rPr>
          <w:rStyle w:val="VerbatimChar"/>
        </w:rPr>
        <w:t xml:space="preserve">   macro avg       0.57      0.95      0.62     85443</w:t>
      </w:r>
      <w:r>
        <w:br/>
      </w:r>
      <w:r>
        <w:rPr>
          <w:rStyle w:val="VerbatimChar"/>
        </w:rPr>
        <w:t>weighte</w:t>
      </w:r>
      <w:r>
        <w:rPr>
          <w:rStyle w:val="VerbatimChar"/>
        </w:rPr>
        <w:t>d avg       1.00      0.99      0.99     85443</w:t>
      </w:r>
      <w:r>
        <w:br/>
      </w:r>
      <w:r>
        <w:br/>
      </w:r>
      <w:r>
        <w:rPr>
          <w:rStyle w:val="VerbatimChar"/>
        </w:rPr>
        <w:t>AUC-ROC</w:t>
      </w:r>
      <w:r>
        <w:br/>
      </w:r>
      <w:r>
        <w:rPr>
          <w:rStyle w:val="VerbatimChar"/>
        </w:rPr>
        <w:t>0.9479720619851928</w:t>
      </w:r>
      <w:r>
        <w:br/>
      </w:r>
      <w:r>
        <w:rPr>
          <w:rStyle w:val="VerbatimChar"/>
        </w:rPr>
        <w:t>F1-Score</w:t>
      </w:r>
      <w:r>
        <w:br/>
      </w:r>
      <w:r>
        <w:rPr>
          <w:rStyle w:val="VerbatimChar"/>
        </w:rPr>
        <w:t>0.246097337</w:t>
      </w:r>
      <w:r>
        <w:rPr>
          <w:rStyle w:val="VerbatimChar"/>
        </w:rPr>
        <w:t>0064279</w:t>
      </w:r>
      <w:r>
        <w:br/>
      </w:r>
      <w:r>
        <w:rPr>
          <w:rStyle w:val="VerbatimChar"/>
        </w:rPr>
        <w:t>Accuracy</w:t>
      </w:r>
      <w:r>
        <w:br/>
      </w:r>
      <w:r>
        <w:rPr>
          <w:rStyle w:val="VerbatimChar"/>
        </w:rPr>
        <w:t>0.990391254988706</w:t>
      </w:r>
    </w:p>
    <w:p w:rsidR="00D968AB" w:rsidRDefault="00D968AB">
      <w:pPr>
        <w:pStyle w:val="SourceCode"/>
      </w:pPr>
      <w:r>
        <w:rPr>
          <w:rStyle w:val="NormalTok"/>
        </w:rPr>
        <w:t xml:space="preserve">pipeline_rf </w:t>
      </w:r>
      <w:r>
        <w:rPr>
          <w:rStyle w:val="OperatorTok"/>
        </w:rPr>
        <w:t>=</w:t>
      </w:r>
      <w:r>
        <w:rPr>
          <w:rStyle w:val="NormalTok"/>
        </w:rPr>
        <w:t xml:space="preserve"> Pipe</w:t>
      </w:r>
      <w:r>
        <w:rPr>
          <w:rStyle w:val="NormalTok"/>
        </w:rPr>
        <w:t>l</w:t>
      </w:r>
      <w:r>
        <w:rPr>
          <w:rStyle w:val="NormalTok"/>
        </w:rPr>
        <w:t>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RandomForestClassifier(n_jobs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param_grid_rf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'model__n_estima</w:t>
      </w:r>
      <w:r>
        <w:rPr>
          <w:rStyle w:val="StringTok"/>
        </w:rPr>
        <w:t>tors'</w:t>
      </w:r>
      <w:r>
        <w:rPr>
          <w:rStyle w:val="NormalTok"/>
        </w:rPr>
        <w:t>: [</w:t>
      </w:r>
      <w:r>
        <w:rPr>
          <w:rStyle w:val="DecValTok"/>
        </w:rPr>
        <w:t>75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grid_rf </w:t>
      </w:r>
      <w:r>
        <w:rPr>
          <w:rStyle w:val="OperatorTok"/>
        </w:rPr>
        <w:t>=</w:t>
      </w:r>
      <w:r>
        <w:rPr>
          <w:rStyle w:val="NormalTok"/>
        </w:rPr>
        <w:t xml:space="preserve"> GridSearchCV(estimator</w:t>
      </w:r>
      <w:r>
        <w:rPr>
          <w:rStyle w:val="OperatorTok"/>
        </w:rPr>
        <w:t>=</w:t>
      </w:r>
      <w:r>
        <w:rPr>
          <w:rStyle w:val="NormalTok"/>
        </w:rPr>
        <w:t>pipeline_rf, param_grid</w:t>
      </w:r>
      <w:r>
        <w:rPr>
          <w:rStyle w:val="OperatorTok"/>
        </w:rPr>
        <w:t>=</w:t>
      </w:r>
      <w:r>
        <w:rPr>
          <w:rStyle w:val="NormalTok"/>
        </w:rPr>
        <w:t>param_grid_rf, scoring</w:t>
      </w:r>
      <w:r>
        <w:rPr>
          <w:rStyle w:val="OperatorTok"/>
        </w:rPr>
        <w:t>=</w:t>
      </w:r>
      <w:r>
        <w:rPr>
          <w:rStyle w:val="NormalTok"/>
        </w:rPr>
        <w:t>MC</w:t>
      </w:r>
      <w:r>
        <w:rPr>
          <w:rStyle w:val="NormalTok"/>
        </w:rPr>
        <w:t>C_scorer,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pre_dispatch</w:t>
      </w:r>
      <w:r>
        <w:rPr>
          <w:rStyle w:val="OperatorTok"/>
        </w:rPr>
        <w:t>=</w:t>
      </w:r>
      <w:r>
        <w:rPr>
          <w:rStyle w:val="StringTok"/>
        </w:rPr>
        <w:t>'2*n_jobs'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</w:t>
      </w:r>
      <w:r>
        <w:rPr>
          <w:rStyle w:val="NormalTok"/>
        </w:rPr>
        <w:t>e</w:t>
      </w:r>
      <w:r>
        <w:rPr>
          <w:rStyle w:val="NormalTok"/>
        </w:rPr>
        <w:t>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return_train_score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grid_rf.fit(X_res, y_res)</w:t>
      </w:r>
    </w:p>
    <w:p w:rsidR="00D968AB" w:rsidRDefault="00D968AB">
      <w:pPr>
        <w:pStyle w:val="SourceCode"/>
      </w:pPr>
      <w:r>
        <w:rPr>
          <w:rStyle w:val="VerbatimChar"/>
        </w:rPr>
        <w:t>Fitting 5 folds for each of 1 candidates, tota</w:t>
      </w:r>
      <w:r>
        <w:rPr>
          <w:rStyle w:val="VerbatimChar"/>
        </w:rPr>
        <w:t>lling 5 fits</w:t>
      </w:r>
    </w:p>
    <w:p w:rsidR="00D968AB" w:rsidRDefault="00D968AB">
      <w:pPr>
        <w:pStyle w:val="SourceCode"/>
      </w:pPr>
      <w:r>
        <w:rPr>
          <w:rStyle w:val="VerbatimChar"/>
        </w:rPr>
        <w:t>[Parallel(n_jobs=-1)]: Using backend LokyBackend with 4 concurrent workers.</w:t>
      </w:r>
      <w:r>
        <w:br/>
      </w:r>
      <w:r>
        <w:rPr>
          <w:rStyle w:val="VerbatimChar"/>
        </w:rPr>
        <w:t>[Paral</w:t>
      </w:r>
      <w:r>
        <w:rPr>
          <w:rStyle w:val="VerbatimChar"/>
        </w:rPr>
        <w:t>lel(n_jobs=-1)]: Done   5 out of   5 | elapsed: 10.5m</w:t>
      </w:r>
      <w:r>
        <w:rPr>
          <w:rStyle w:val="VerbatimChar"/>
        </w:rPr>
        <w:t>i</w:t>
      </w:r>
      <w:r>
        <w:rPr>
          <w:rStyle w:val="VerbatimChar"/>
        </w:rPr>
        <w:t>n finished</w:t>
      </w:r>
    </w:p>
    <w:p w:rsidR="00D968AB" w:rsidRDefault="00D968AB">
      <w:pPr>
        <w:pStyle w:val="SourceCode"/>
      </w:pPr>
      <w:r>
        <w:rPr>
          <w:rStyle w:val="VerbatimChar"/>
        </w:rPr>
        <w:t>GridSearchCV(cv=5, error_score=nan,</w:t>
      </w:r>
      <w:r>
        <w:br/>
      </w:r>
      <w:r>
        <w:rPr>
          <w:rStyle w:val="VerbatimChar"/>
        </w:rPr>
        <w:t xml:space="preserve">             estimator=Pipeline(memory=None,</w:t>
      </w:r>
      <w:r>
        <w:br/>
      </w:r>
      <w:r>
        <w:rPr>
          <w:rStyle w:val="VerbatimChar"/>
        </w:rPr>
        <w:t xml:space="preserve">               </w:t>
      </w:r>
      <w:r>
        <w:rPr>
          <w:rStyle w:val="VerbatimChar"/>
        </w:rPr>
        <w:t xml:space="preserve">                 steps=[('model',</w:t>
      </w:r>
      <w:r>
        <w:br/>
      </w:r>
      <w:r>
        <w:rPr>
          <w:rStyle w:val="VerbatimChar"/>
        </w:rPr>
        <w:t xml:space="preserve">                                        RandomForestClassifie</w:t>
      </w:r>
      <w:r>
        <w:rPr>
          <w:rStyle w:val="VerbatimChar"/>
        </w:rPr>
        <w:t>r(bootstrap=True,</w:t>
      </w:r>
      <w:r>
        <w:br/>
      </w:r>
      <w:r>
        <w:rPr>
          <w:rStyle w:val="VerbatimChar"/>
        </w:rPr>
        <w:t xml:space="preserve">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ccp_alpha=0.0,</w:t>
      </w:r>
      <w:r>
        <w:br/>
      </w:r>
      <w:r>
        <w:rPr>
          <w:rStyle w:val="VerbatimChar"/>
        </w:rPr>
        <w:t xml:space="preserve">                                                               cl</w:t>
      </w:r>
      <w:r>
        <w:rPr>
          <w:rStyle w:val="VerbatimChar"/>
        </w:rPr>
        <w:t>ass_weight=None,</w:t>
      </w:r>
      <w:r>
        <w:br/>
      </w:r>
      <w:r>
        <w:rPr>
          <w:rStyle w:val="VerbatimChar"/>
        </w:rPr>
        <w:t xml:space="preserve">                                                               criterion='gini</w:t>
      </w:r>
      <w:r>
        <w:rPr>
          <w:rStyle w:val="VerbatimChar"/>
        </w:rPr>
        <w:t>',</w:t>
      </w:r>
      <w:r>
        <w:br/>
      </w:r>
      <w:r>
        <w:rPr>
          <w:rStyle w:val="VerbatimChar"/>
        </w:rPr>
        <w:t xml:space="preserve">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max_depth=None,</w:t>
      </w:r>
      <w:r>
        <w:br/>
      </w:r>
      <w:r>
        <w:rPr>
          <w:rStyle w:val="VerbatimChar"/>
        </w:rPr>
        <w:t xml:space="preserve">                  </w:t>
      </w:r>
      <w:r>
        <w:rPr>
          <w:rStyle w:val="VerbatimChar"/>
        </w:rPr>
        <w:t xml:space="preserve">                                             max_features='au</w:t>
      </w:r>
      <w:r>
        <w:rPr>
          <w:rStyle w:val="VerbatimChar"/>
        </w:rPr>
        <w:t>to',</w:t>
      </w:r>
      <w:r>
        <w:br/>
      </w:r>
      <w:r>
        <w:rPr>
          <w:rStyle w:val="VerbatimChar"/>
        </w:rPr>
        <w:t xml:space="preserve">                                                               max_leaf_nodes=None,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max_samples=None,</w:t>
      </w:r>
      <w:r>
        <w:br/>
      </w:r>
      <w:r>
        <w:rPr>
          <w:rStyle w:val="VerbatimChar"/>
        </w:rPr>
        <w:t xml:space="preserve">                                                               min_impurity_decrease=0</w:t>
      </w:r>
      <w:r>
        <w:rPr>
          <w:rStyle w:val="VerbatimChar"/>
        </w:rPr>
        <w:t>.0,</w:t>
      </w:r>
      <w:r>
        <w:br/>
      </w:r>
      <w:r>
        <w:rPr>
          <w:rStyle w:val="VerbatimChar"/>
        </w:rPr>
        <w:t xml:space="preserve">                                                               min_impurity_split=None,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min_samples_leaf=1,</w:t>
      </w:r>
      <w:r>
        <w:br/>
      </w:r>
      <w:r>
        <w:rPr>
          <w:rStyle w:val="VerbatimChar"/>
        </w:rPr>
        <w:t xml:space="preserve">                    </w:t>
      </w:r>
      <w:r>
        <w:rPr>
          <w:rStyle w:val="VerbatimChar"/>
        </w:rPr>
        <w:t xml:space="preserve">                                           min_samples_split=</w:t>
      </w:r>
      <w:r>
        <w:rPr>
          <w:rStyle w:val="VerbatimChar"/>
        </w:rPr>
        <w:t>2,</w:t>
      </w:r>
      <w:r>
        <w:br/>
      </w:r>
      <w:r>
        <w:rPr>
          <w:rStyle w:val="VerbatimChar"/>
        </w:rPr>
        <w:t xml:space="preserve">                                                               min_weight_fraction_leaf=0.0,</w:t>
      </w:r>
      <w:r>
        <w:br/>
      </w:r>
      <w:r>
        <w:rPr>
          <w:rStyle w:val="VerbatimChar"/>
        </w:rPr>
        <w:t xml:space="preserve">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n_estimators=100,</w:t>
      </w:r>
      <w:r>
        <w:br/>
      </w:r>
      <w:r>
        <w:rPr>
          <w:rStyle w:val="VerbatimChar"/>
        </w:rPr>
        <w:t xml:space="preserve">                                                               n_jobs=-1,</w:t>
      </w:r>
      <w:r>
        <w:br/>
      </w:r>
      <w:r>
        <w:rPr>
          <w:rStyle w:val="VerbatimChar"/>
        </w:rPr>
        <w:t xml:space="preserve">     </w:t>
      </w:r>
      <w:r>
        <w:rPr>
          <w:rStyle w:val="VerbatimChar"/>
        </w:rPr>
        <w:t xml:space="preserve">                                                          oob_score=False,</w:t>
      </w:r>
      <w:r>
        <w:br/>
      </w:r>
      <w:r>
        <w:rPr>
          <w:rStyle w:val="VerbatimChar"/>
        </w:rPr>
        <w:t xml:space="preserve">                    </w:t>
      </w:r>
      <w:r>
        <w:rPr>
          <w:rStyle w:val="VerbatimChar"/>
        </w:rPr>
        <w:t xml:space="preserve">                                           random_sta</w:t>
      </w:r>
      <w:r>
        <w:rPr>
          <w:rStyle w:val="VerbatimChar"/>
        </w:rPr>
        <w:t>t</w:t>
      </w:r>
      <w:r>
        <w:rPr>
          <w:rStyle w:val="VerbatimChar"/>
        </w:rPr>
        <w:t>e=1,</w:t>
      </w:r>
      <w:r>
        <w:br/>
      </w:r>
      <w:r>
        <w:rPr>
          <w:rStyle w:val="VerbatimChar"/>
        </w:rPr>
        <w:t xml:space="preserve">                                         </w:t>
      </w:r>
      <w:r>
        <w:rPr>
          <w:rStyle w:val="VerbatimChar"/>
        </w:rPr>
        <w:t xml:space="preserve">                      verbose=0,</w:t>
      </w:r>
      <w:r>
        <w:br/>
      </w:r>
      <w:r>
        <w:rPr>
          <w:rStyle w:val="VerbatimChar"/>
        </w:rPr>
        <w:t xml:space="preserve">                            </w:t>
      </w:r>
      <w:r>
        <w:rPr>
          <w:rStyle w:val="VerbatimChar"/>
        </w:rPr>
        <w:t xml:space="preserve">                                   warm_start=False))],</w:t>
      </w:r>
      <w:r>
        <w:br/>
      </w:r>
      <w:r>
        <w:rPr>
          <w:rStyle w:val="VerbatimChar"/>
        </w:rPr>
        <w:t xml:space="preserve">                                verbose</w:t>
      </w:r>
      <w:r>
        <w:rPr>
          <w:rStyle w:val="VerbatimChar"/>
        </w:rPr>
        <w:t>=False),</w:t>
      </w:r>
      <w:r>
        <w:br/>
      </w:r>
      <w:r>
        <w:rPr>
          <w:rStyle w:val="VerbatimChar"/>
        </w:rPr>
        <w:t xml:space="preserve">             iid='deprecated', n_jobs=-1,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param_grid={'model__n_estimators': [75]}, pre_dispatch='2*n_jobs',</w:t>
      </w:r>
      <w:r>
        <w:br/>
      </w:r>
      <w:r>
        <w:rPr>
          <w:rStyle w:val="VerbatimChar"/>
        </w:rPr>
        <w:t xml:space="preserve">             refit=True, retur</w:t>
      </w:r>
      <w:r>
        <w:rPr>
          <w:rStyle w:val="VerbatimChar"/>
        </w:rPr>
        <w:t>n_train_score=False,</w:t>
      </w:r>
      <w:r>
        <w:br/>
      </w:r>
      <w:r>
        <w:rPr>
          <w:rStyle w:val="VerbatimChar"/>
        </w:rPr>
        <w:t xml:space="preserve">             scoring=make_scorer(matthews_corrcoef), verbose=1)</w:t>
      </w:r>
    </w:p>
    <w:p w:rsidR="00D968AB" w:rsidRDefault="00D968AB">
      <w:pPr>
        <w:pStyle w:val="SourceCode"/>
      </w:pPr>
      <w:r>
        <w:rPr>
          <w:rStyle w:val="NormalTok"/>
        </w:rPr>
        <w:t>grid_eval(</w:t>
      </w:r>
      <w:r>
        <w:rPr>
          <w:rStyle w:val="NormalTok"/>
        </w:rPr>
        <w:t>grid_rf)</w:t>
      </w:r>
    </w:p>
    <w:p w:rsidR="00D968AB" w:rsidRDefault="00D968AB">
      <w:pPr>
        <w:pStyle w:val="SourceCode"/>
      </w:pPr>
      <w:r>
        <w:rPr>
          <w:rStyle w:val="VerbatimChar"/>
        </w:rPr>
        <w:t>Best Score 0.9997538267139271</w:t>
      </w:r>
      <w:r>
        <w:br/>
      </w:r>
      <w:r>
        <w:rPr>
          <w:rStyle w:val="VerbatimChar"/>
        </w:rPr>
        <w:t>Best Parameter</w:t>
      </w:r>
      <w:r>
        <w:rPr>
          <w:rStyle w:val="VerbatimChar"/>
        </w:rPr>
        <w:t xml:space="preserve"> </w:t>
      </w:r>
      <w:r>
        <w:rPr>
          <w:rStyle w:val="VerbatimChar"/>
        </w:rPr>
        <w:t>{'model__n_estimators': 75}</w:t>
      </w:r>
    </w:p>
    <w:p w:rsidR="00D968AB" w:rsidRDefault="00D968AB">
      <w:pPr>
        <w:pStyle w:val="SourceCode"/>
      </w:pPr>
      <w:r>
        <w:rPr>
          <w:rStyle w:val="NormalTok"/>
        </w:rPr>
        <w:t>evaluation(y_test, grid_rf, X_test)</w:t>
      </w:r>
    </w:p>
    <w:p w:rsidR="00D968AB" w:rsidRDefault="00D968AB">
      <w:pPr>
        <w:pStyle w:val="SourceCode"/>
      </w:pPr>
      <w:r>
        <w:rPr>
          <w:rStyle w:val="VerbatimChar"/>
        </w:rPr>
        <w:t>CLASSIFICATION REPORT</w:t>
      </w:r>
      <w:r>
        <w:br/>
      </w:r>
      <w:r>
        <w:rPr>
          <w:rStyle w:val="VerbatimChar"/>
        </w:rPr>
        <w:t xml:space="preserve">              precisi</w:t>
      </w:r>
      <w:r>
        <w:rPr>
          <w:rStyle w:val="VerbatimChar"/>
        </w:rPr>
        <w:t>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0       1.00      1.00      1.00     85295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 1       0.90      0.86      0.88       148</w:t>
      </w:r>
      <w:r>
        <w:br/>
      </w:r>
      <w:r>
        <w:br/>
      </w:r>
      <w:r>
        <w:rPr>
          <w:rStyle w:val="VerbatimChar"/>
        </w:rPr>
        <w:t xml:space="preserve">    a</w:t>
      </w:r>
      <w:r>
        <w:rPr>
          <w:rStyle w:val="VerbatimChar"/>
        </w:rPr>
        <w:t>c</w:t>
      </w:r>
      <w:r>
        <w:rPr>
          <w:rStyle w:val="VerbatimChar"/>
        </w:rPr>
        <w:t>curacy                           1.00     85443</w:t>
      </w:r>
      <w:r>
        <w:br/>
      </w:r>
      <w:r>
        <w:rPr>
          <w:rStyle w:val="VerbatimChar"/>
        </w:rPr>
        <w:t xml:space="preserve">   macro avg       0.95      0.93      0.94     85443</w:t>
      </w:r>
      <w:r>
        <w:br/>
      </w:r>
      <w:r>
        <w:rPr>
          <w:rStyle w:val="VerbatimChar"/>
        </w:rPr>
        <w:t>weigh</w:t>
      </w:r>
      <w:r>
        <w:rPr>
          <w:rStyle w:val="VerbatimChar"/>
        </w:rPr>
        <w:t>ted avg       1.00      1.00      1.00     85443</w:t>
      </w:r>
      <w:r>
        <w:br/>
      </w:r>
      <w:r>
        <w:br/>
      </w:r>
      <w:r>
        <w:rPr>
          <w:rStyle w:val="VerbatimChar"/>
        </w:rPr>
        <w:t>AUC-ROC</w:t>
      </w:r>
      <w:r>
        <w:br/>
      </w:r>
      <w:r>
        <w:rPr>
          <w:rStyle w:val="VerbatimChar"/>
        </w:rPr>
        <w:t>0.9323445023075716</w:t>
      </w:r>
      <w:r>
        <w:br/>
      </w:r>
      <w:r>
        <w:rPr>
          <w:rStyle w:val="VerbatimChar"/>
        </w:rPr>
        <w:t>F1-Score</w:t>
      </w:r>
      <w:r>
        <w:br/>
      </w:r>
      <w:r>
        <w:rPr>
          <w:rStyle w:val="VerbatimChar"/>
        </w:rPr>
        <w:t>0.8797250</w:t>
      </w:r>
      <w:r>
        <w:rPr>
          <w:rStyle w:val="VerbatimChar"/>
        </w:rPr>
        <w:t>85910653</w:t>
      </w:r>
      <w:r>
        <w:br/>
      </w:r>
      <w:r>
        <w:rPr>
          <w:rStyle w:val="VerbatimChar"/>
        </w:rPr>
        <w:t>Accuracy</w:t>
      </w:r>
      <w:r>
        <w:br/>
      </w:r>
      <w:r>
        <w:rPr>
          <w:rStyle w:val="VerbatimChar"/>
        </w:rPr>
        <w:t>0.9995903701883126</w:t>
      </w:r>
    </w:p>
    <w:p w:rsidR="00D968AB" w:rsidRDefault="00D968AB">
      <w:pPr>
        <w:pStyle w:val="SourceCode"/>
      </w:pPr>
      <w:r>
        <w:rPr>
          <w:rStyle w:val="NormalTok"/>
        </w:rPr>
        <w:t xml:space="preserve">pipeline_lr </w:t>
      </w:r>
      <w:r>
        <w:rPr>
          <w:rStyle w:val="OperatorTok"/>
        </w:rPr>
        <w:t>=</w:t>
      </w:r>
      <w:r>
        <w:rPr>
          <w:rStyle w:val="NormalTok"/>
        </w:rPr>
        <w:t xml:space="preserve"> Pi</w:t>
      </w:r>
      <w:r>
        <w:rPr>
          <w:rStyle w:val="NormalTok"/>
        </w:rPr>
        <w:t>p</w:t>
      </w:r>
      <w:r>
        <w:rPr>
          <w:rStyle w:val="NormalTok"/>
        </w:rPr>
        <w:t>eline([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LogisticRegression(random_state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param_grid_lr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'model__penalty'</w:t>
      </w:r>
      <w:r>
        <w:rPr>
          <w:rStyle w:val="NormalTok"/>
        </w:rPr>
        <w:t>: [</w:t>
      </w:r>
      <w:r>
        <w:rPr>
          <w:rStyle w:val="StringTok"/>
        </w:rPr>
        <w:t>'l2'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</w:t>
      </w:r>
      <w:r>
        <w:rPr>
          <w:rStyle w:val="StringTok"/>
        </w:rPr>
        <w:t>'model__class_weight'</w:t>
      </w:r>
      <w:r>
        <w:rPr>
          <w:rStyle w:val="NormalTok"/>
        </w:rPr>
        <w:t>: [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StringTok"/>
        </w:rPr>
        <w:t>'balanced'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grid_lr </w:t>
      </w:r>
      <w:r>
        <w:rPr>
          <w:rStyle w:val="OperatorTok"/>
        </w:rPr>
        <w:t>=</w:t>
      </w:r>
      <w:r>
        <w:rPr>
          <w:rStyle w:val="NormalTok"/>
        </w:rPr>
        <w:t xml:space="preserve"> GridSearchCV(estimator</w:t>
      </w:r>
      <w:r>
        <w:rPr>
          <w:rStyle w:val="OperatorTok"/>
        </w:rPr>
        <w:t>=</w:t>
      </w:r>
      <w:r>
        <w:rPr>
          <w:rStyle w:val="NormalTok"/>
        </w:rPr>
        <w:t>pipel</w:t>
      </w:r>
      <w:r>
        <w:rPr>
          <w:rStyle w:val="NormalTok"/>
        </w:rPr>
        <w:t>ine_lr, param_grid</w:t>
      </w:r>
      <w:r>
        <w:rPr>
          <w:rStyle w:val="OperatorTok"/>
        </w:rPr>
        <w:t>=</w:t>
      </w:r>
      <w:r>
        <w:rPr>
          <w:rStyle w:val="NormalTok"/>
        </w:rPr>
        <w:t>param_grid_lr, scoring</w:t>
      </w:r>
      <w:r>
        <w:rPr>
          <w:rStyle w:val="OperatorTok"/>
        </w:rPr>
        <w:t>=</w:t>
      </w:r>
      <w:r>
        <w:rPr>
          <w:rStyle w:val="NormalTok"/>
        </w:rPr>
        <w:t>MCC_scorer,</w:t>
      </w:r>
      <w:r>
        <w:rPr>
          <w:rStyle w:val="NormalTok"/>
        </w:rPr>
        <w:t xml:space="preserve"> </w:t>
      </w:r>
      <w:r>
        <w:rPr>
          <w:rStyle w:val="NormalTok"/>
        </w:rPr>
        <w:t>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pre_dispatch</w:t>
      </w:r>
      <w:r>
        <w:rPr>
          <w:rStyle w:val="OperatorTok"/>
        </w:rPr>
        <w:t>=</w:t>
      </w:r>
      <w:r>
        <w:rPr>
          <w:rStyle w:val="StringTok"/>
        </w:rPr>
        <w:t>'2*n_jobs'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return_train_score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grid_lr.fit(X_res, y_res)</w:t>
      </w:r>
    </w:p>
    <w:p w:rsidR="00D968AB" w:rsidRDefault="00D968AB">
      <w:pPr>
        <w:pStyle w:val="SourceCode"/>
      </w:pPr>
      <w:r>
        <w:rPr>
          <w:rStyle w:val="VerbatimChar"/>
        </w:rPr>
        <w:t>Fi</w:t>
      </w:r>
      <w:r>
        <w:rPr>
          <w:rStyle w:val="VerbatimChar"/>
        </w:rPr>
        <w:t>tting 5 folds for each of 2 candidates, totalling 10 fits</w:t>
      </w:r>
    </w:p>
    <w:p w:rsidR="00D968AB" w:rsidRDefault="00D968AB">
      <w:pPr>
        <w:pStyle w:val="SourceCode"/>
      </w:pPr>
      <w:r>
        <w:rPr>
          <w:rStyle w:val="VerbatimChar"/>
        </w:rPr>
        <w:t xml:space="preserve">[Parallel(n_jobs=-1)]: Using backend </w:t>
      </w:r>
      <w:r>
        <w:rPr>
          <w:rStyle w:val="VerbatimChar"/>
        </w:rPr>
        <w:t>LokyBackend with 4 concurrent workers.</w:t>
      </w:r>
      <w:r>
        <w:br/>
      </w:r>
      <w:r>
        <w:rPr>
          <w:rStyle w:val="VerbatimChar"/>
        </w:rPr>
        <w:t>[Parallel(n_jo</w:t>
      </w:r>
      <w:r>
        <w:rPr>
          <w:rStyle w:val="VerbatimChar"/>
        </w:rPr>
        <w:t>b</w:t>
      </w:r>
      <w:r>
        <w:rPr>
          <w:rStyle w:val="VerbatimChar"/>
        </w:rPr>
        <w:t>s=-1)]: Done  10 out of  10 | elapsed:   28.0s finished</w:t>
      </w:r>
    </w:p>
    <w:p w:rsidR="00D968AB" w:rsidRDefault="00D968AB">
      <w:pPr>
        <w:pStyle w:val="SourceCode"/>
      </w:pPr>
      <w:r>
        <w:rPr>
          <w:rStyle w:val="VerbatimChar"/>
        </w:rPr>
        <w:t>GridSearchCV(cv=5, error_score=nan,</w:t>
      </w:r>
      <w:r>
        <w:br/>
      </w:r>
      <w:r>
        <w:rPr>
          <w:rStyle w:val="VerbatimChar"/>
        </w:rPr>
        <w:t xml:space="preserve">             es</w:t>
      </w:r>
      <w:r>
        <w:rPr>
          <w:rStyle w:val="VerbatimChar"/>
        </w:rPr>
        <w:t>timator=Pipeline(memory=None,</w:t>
      </w:r>
      <w:r>
        <w:br/>
      </w:r>
      <w:r>
        <w:rPr>
          <w:rStyle w:val="VerbatimChar"/>
        </w:rPr>
        <w:t xml:space="preserve">                                steps=[('model',</w:t>
      </w:r>
      <w:r>
        <w:br/>
      </w:r>
      <w:r>
        <w:rPr>
          <w:rStyle w:val="VerbatimChar"/>
        </w:rPr>
        <w:t xml:space="preserve">                </w:t>
      </w:r>
      <w:r>
        <w:rPr>
          <w:rStyle w:val="VerbatimChar"/>
        </w:rPr>
        <w:t xml:space="preserve">                        LogisticRegression(C=1.0,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                            class_weight=None,</w:t>
      </w:r>
      <w:r>
        <w:br/>
      </w:r>
      <w:r>
        <w:rPr>
          <w:rStyle w:val="VerbatimChar"/>
        </w:rPr>
        <w:t xml:space="preserve">                                 </w:t>
      </w:r>
      <w:r>
        <w:rPr>
          <w:rStyle w:val="VerbatimChar"/>
        </w:rPr>
        <w:t xml:space="preserve">                          dual=False,</w:t>
      </w:r>
      <w:r>
        <w:br/>
      </w:r>
      <w:r>
        <w:rPr>
          <w:rStyle w:val="VerbatimChar"/>
        </w:rPr>
        <w:t xml:space="preserve">                                                         </w:t>
      </w:r>
      <w:r>
        <w:rPr>
          <w:rStyle w:val="VerbatimChar"/>
        </w:rPr>
        <w:t xml:space="preserve">  fit_intercept=True,</w:t>
      </w:r>
      <w:r>
        <w:br/>
      </w:r>
      <w:r>
        <w:rPr>
          <w:rStyle w:val="VerbatimChar"/>
        </w:rPr>
        <w:t xml:space="preserve">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intercept_scaling=1,</w:t>
      </w:r>
      <w:r>
        <w:br/>
      </w:r>
      <w:r>
        <w:rPr>
          <w:rStyle w:val="VerbatimChar"/>
        </w:rPr>
        <w:t xml:space="preserve">                                           </w:t>
      </w:r>
      <w:r>
        <w:rPr>
          <w:rStyle w:val="VerbatimChar"/>
        </w:rPr>
        <w:t xml:space="preserve">                </w:t>
      </w:r>
      <w:r>
        <w:rPr>
          <w:rStyle w:val="VerbatimChar"/>
        </w:rPr>
        <w:t>l1_ratio=None,</w:t>
      </w:r>
      <w:r>
        <w:br/>
      </w:r>
      <w:r>
        <w:rPr>
          <w:rStyle w:val="VerbatimChar"/>
        </w:rPr>
        <w:t xml:space="preserve">                                                           max_iter=100,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</w:rPr>
        <w:t xml:space="preserve">                                                    m</w:t>
      </w:r>
      <w:r>
        <w:rPr>
          <w:rStyle w:val="VerbatimChar"/>
        </w:rPr>
        <w:t>u</w:t>
      </w:r>
      <w:r>
        <w:rPr>
          <w:rStyle w:val="VerbatimChar"/>
        </w:rPr>
        <w:t>lti_class='auto',</w:t>
      </w:r>
      <w:r>
        <w:br/>
      </w:r>
      <w:r>
        <w:rPr>
          <w:rStyle w:val="VerbatimChar"/>
        </w:rPr>
        <w:t xml:space="preserve">                                                           n_jobs=None,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                                         penalty='l2',</w:t>
      </w:r>
      <w:r>
        <w:br/>
      </w:r>
      <w:r>
        <w:rPr>
          <w:rStyle w:val="VerbatimChar"/>
        </w:rPr>
        <w:t xml:space="preserve">                                       </w:t>
      </w:r>
      <w:r>
        <w:rPr>
          <w:rStyle w:val="VerbatimChar"/>
        </w:rPr>
        <w:t xml:space="preserve">                    random_state=1,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              solver='lbfgs',</w:t>
      </w:r>
      <w:r>
        <w:br/>
      </w:r>
      <w:r>
        <w:rPr>
          <w:rStyle w:val="VerbatimChar"/>
        </w:rPr>
        <w:t xml:space="preserve">                                  </w:t>
      </w:r>
      <w:r>
        <w:rPr>
          <w:rStyle w:val="VerbatimChar"/>
        </w:rPr>
        <w:t xml:space="preserve">                </w:t>
      </w:r>
      <w:r>
        <w:rPr>
          <w:rStyle w:val="VerbatimChar"/>
        </w:rPr>
        <w:t xml:space="preserve">         tol=0.0001,</w:t>
      </w:r>
      <w:r>
        <w:br/>
      </w:r>
      <w:r>
        <w:rPr>
          <w:rStyle w:val="VerbatimChar"/>
        </w:rPr>
        <w:t xml:space="preserve">                                                           verbose=0,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warm_start=False))],</w:t>
      </w:r>
      <w:r>
        <w:br/>
      </w:r>
      <w:r>
        <w:rPr>
          <w:rStyle w:val="VerbatimChar"/>
        </w:rPr>
        <w:t xml:space="preserve">                                verbose=False),</w:t>
      </w:r>
      <w:r>
        <w:br/>
      </w:r>
      <w:r>
        <w:rPr>
          <w:rStyle w:val="VerbatimChar"/>
        </w:rPr>
        <w:t xml:space="preserve">             iid='deprecated', n_jobs</w:t>
      </w:r>
      <w:r>
        <w:rPr>
          <w:rStyle w:val="VerbatimChar"/>
        </w:rPr>
        <w:t>=-1,</w:t>
      </w:r>
      <w:r>
        <w:br/>
      </w:r>
      <w:r>
        <w:rPr>
          <w:rStyle w:val="VerbatimChar"/>
        </w:rPr>
        <w:t xml:space="preserve">             param_grid={'model__class_weight': [None, 'balanced'],</w:t>
      </w:r>
      <w:r>
        <w:br/>
      </w:r>
      <w:r>
        <w:rPr>
          <w:rStyle w:val="VerbatimChar"/>
        </w:rPr>
        <w:t xml:space="preserve">                      </w:t>
      </w:r>
      <w:r>
        <w:rPr>
          <w:rStyle w:val="VerbatimChar"/>
        </w:rPr>
        <w:t xml:space="preserve">   'model__penalty': ['l2']},</w:t>
      </w:r>
      <w:r>
        <w:br/>
      </w:r>
      <w:r>
        <w:rPr>
          <w:rStyle w:val="VerbatimChar"/>
        </w:rPr>
        <w:t xml:space="preserve">             pre_dispat</w:t>
      </w:r>
      <w:r>
        <w:rPr>
          <w:rStyle w:val="VerbatimChar"/>
        </w:rPr>
        <w:t>c</w:t>
      </w:r>
      <w:r>
        <w:rPr>
          <w:rStyle w:val="VerbatimChar"/>
        </w:rPr>
        <w:t>h='2*n_jobs', refit=True, return_train_score=False,</w:t>
      </w:r>
      <w:r>
        <w:br/>
      </w:r>
      <w:r>
        <w:rPr>
          <w:rStyle w:val="VerbatimChar"/>
        </w:rPr>
        <w:t xml:space="preserve">             scoring=make_scorer(matthe</w:t>
      </w:r>
      <w:r>
        <w:rPr>
          <w:rStyle w:val="VerbatimChar"/>
        </w:rPr>
        <w:t>ws_corrcoef), ve</w:t>
      </w:r>
      <w:r>
        <w:rPr>
          <w:rStyle w:val="VerbatimChar"/>
        </w:rPr>
        <w:t>rbose=1)</w:t>
      </w:r>
    </w:p>
    <w:p w:rsidR="00D968AB" w:rsidRDefault="00D968AB">
      <w:pPr>
        <w:pStyle w:val="SourceCode"/>
      </w:pPr>
      <w:r>
        <w:rPr>
          <w:rStyle w:val="NormalTok"/>
        </w:rPr>
        <w:t>grid_eval(grid_lr)</w:t>
      </w:r>
    </w:p>
    <w:p w:rsidR="00D968AB" w:rsidRDefault="00D968AB">
      <w:pPr>
        <w:pStyle w:val="SourceCode"/>
      </w:pPr>
      <w:r>
        <w:rPr>
          <w:rStyle w:val="VerbatimChar"/>
        </w:rPr>
        <w:t>Best Score 0.959816277887179</w:t>
      </w:r>
      <w:r>
        <w:br/>
      </w:r>
      <w:r>
        <w:rPr>
          <w:rStyle w:val="VerbatimChar"/>
        </w:rPr>
        <w:t>Best Parameter {'model__class_weight':</w:t>
      </w:r>
      <w:r>
        <w:rPr>
          <w:rStyle w:val="VerbatimChar"/>
        </w:rPr>
        <w:t xml:space="preserve"> None, 'model__penalty': 'l2'}</w:t>
      </w:r>
    </w:p>
    <w:p w:rsidR="00D968AB" w:rsidRDefault="00D968AB">
      <w:pPr>
        <w:pStyle w:val="SourceCode"/>
      </w:pPr>
      <w:r>
        <w:rPr>
          <w:rStyle w:val="NormalTok"/>
        </w:rPr>
        <w:t>evaluation(y_test, gri</w:t>
      </w:r>
      <w:r>
        <w:rPr>
          <w:rStyle w:val="NormalTok"/>
        </w:rPr>
        <w:t>d</w:t>
      </w:r>
      <w:r>
        <w:rPr>
          <w:rStyle w:val="NormalTok"/>
        </w:rPr>
        <w:t>_lr, X_test)</w:t>
      </w:r>
    </w:p>
    <w:p w:rsidR="00D968AB" w:rsidRDefault="00D968AB">
      <w:pPr>
        <w:pStyle w:val="SourceCode"/>
      </w:pPr>
      <w:r>
        <w:rPr>
          <w:rStyle w:val="VerbatimChar"/>
        </w:rPr>
        <w:t>CLASSIFICATION REPORT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</w:t>
      </w:r>
      <w:r>
        <w:rPr>
          <w:rStyle w:val="VerbatimChar"/>
        </w:rPr>
        <w:t xml:space="preserve">  1.00      0.99      1.00     85295</w:t>
      </w:r>
      <w:r>
        <w:br/>
      </w:r>
      <w:r>
        <w:rPr>
          <w:rStyle w:val="VerbatimChar"/>
        </w:rPr>
        <w:t xml:space="preserve">           1       0.15      0.91      0.26       148</w:t>
      </w:r>
      <w:r>
        <w:br/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 xml:space="preserve"> accuracy                           0.99     85443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</w:t>
      </w:r>
      <w:r>
        <w:rPr>
          <w:rStyle w:val="VerbatimChar"/>
        </w:rPr>
        <w:t>macro avg       0.57      0.95      0.63     85443</w:t>
      </w:r>
      <w:r>
        <w:br/>
      </w:r>
      <w:r>
        <w:rPr>
          <w:rStyle w:val="VerbatimChar"/>
        </w:rPr>
        <w:t>weighted avg       1.00      0.99      0.99     85443</w:t>
      </w:r>
      <w:r>
        <w:br/>
      </w:r>
      <w:r>
        <w:br/>
      </w:r>
      <w:r>
        <w:rPr>
          <w:rStyle w:val="VerbatimChar"/>
        </w:rPr>
        <w:t>A</w:t>
      </w:r>
      <w:r>
        <w:rPr>
          <w:rStyle w:val="VerbatimChar"/>
        </w:rPr>
        <w:t>UC-ROC</w:t>
      </w:r>
      <w:r>
        <w:br/>
      </w:r>
      <w:r>
        <w:rPr>
          <w:rStyle w:val="VerbatimChar"/>
        </w:rPr>
        <w:t>0.948212404326479</w:t>
      </w:r>
      <w:r>
        <w:br/>
      </w:r>
      <w:r>
        <w:rPr>
          <w:rStyle w:val="VerbatimChar"/>
        </w:rPr>
        <w:t>F1-Score</w:t>
      </w:r>
      <w:r>
        <w:br/>
      </w:r>
      <w:r>
        <w:rPr>
          <w:rStyle w:val="VerbatimChar"/>
        </w:rPr>
        <w:t>0.2557251908396946</w:t>
      </w:r>
      <w:r>
        <w:br/>
      </w:r>
      <w:r>
        <w:rPr>
          <w:rStyle w:val="VerbatimChar"/>
        </w:rPr>
        <w:t>Accuracy</w:t>
      </w:r>
      <w:r>
        <w:br/>
      </w:r>
      <w:r>
        <w:rPr>
          <w:rStyle w:val="VerbatimChar"/>
        </w:rPr>
        <w:t>0.9908711070538253</w:t>
      </w:r>
    </w:p>
    <w:p w:rsidR="00D968AB" w:rsidRDefault="00D968AB">
      <w:pPr>
        <w:pStyle w:val="SourceCode"/>
      </w:pPr>
      <w:r>
        <w:rPr>
          <w:rStyle w:val="NormalTok"/>
        </w:rPr>
        <w:t xml:space="preserve">pipeline_knn </w:t>
      </w:r>
      <w:r>
        <w:rPr>
          <w:rStyle w:val="OperatorTok"/>
        </w:rPr>
        <w:t>=</w:t>
      </w:r>
      <w:r>
        <w:rPr>
          <w:rStyle w:val="NormalTok"/>
        </w:rPr>
        <w:t xml:space="preserve"> Pipeline([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>'model'</w:t>
      </w:r>
      <w:r>
        <w:rPr>
          <w:rStyle w:val="NormalTok"/>
        </w:rPr>
        <w:t>, KNeighborsClassifier(n_neig</w:t>
      </w:r>
      <w:r>
        <w:rPr>
          <w:rStyle w:val="NormalTok"/>
        </w:rPr>
        <w:t>h</w:t>
      </w:r>
      <w:r>
        <w:rPr>
          <w:rStyle w:val="NormalTok"/>
        </w:rPr>
        <w:t>bors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param_grid_knn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rPr>
          <w:rStyle w:val="StringTok"/>
        </w:rPr>
        <w:t>'model__p'</w:t>
      </w:r>
      <w:r>
        <w:rPr>
          <w:rStyle w:val="NormalTok"/>
        </w:rPr>
        <w:t>: [</w:t>
      </w:r>
      <w:r>
        <w:rPr>
          <w:rStyle w:val="DecValTok"/>
        </w:rPr>
        <w:t>2</w:t>
      </w:r>
      <w:r>
        <w:rPr>
          <w:rStyle w:val="NormalTok"/>
        </w:rPr>
        <w:t>]}</w:t>
      </w:r>
      <w:r>
        <w:br/>
      </w:r>
      <w:r>
        <w:rPr>
          <w:rStyle w:val="NormalTok"/>
        </w:rPr>
        <w:t xml:space="preserve">grid_knn </w:t>
      </w:r>
      <w:r>
        <w:rPr>
          <w:rStyle w:val="OperatorTok"/>
        </w:rPr>
        <w:t>=</w:t>
      </w:r>
      <w:r>
        <w:rPr>
          <w:rStyle w:val="NormalTok"/>
        </w:rPr>
        <w:t xml:space="preserve"> GridSearchCV(estimator</w:t>
      </w:r>
      <w:r>
        <w:rPr>
          <w:rStyle w:val="OperatorTok"/>
        </w:rPr>
        <w:t>=</w:t>
      </w:r>
      <w:r>
        <w:rPr>
          <w:rStyle w:val="NormalTok"/>
        </w:rPr>
        <w:t>pipeline_knn, param_grid</w:t>
      </w:r>
      <w:r>
        <w:rPr>
          <w:rStyle w:val="OperatorTok"/>
        </w:rPr>
        <w:t>=</w:t>
      </w:r>
      <w:r>
        <w:rPr>
          <w:rStyle w:val="NormalTok"/>
        </w:rPr>
        <w:t>p</w:t>
      </w:r>
      <w:r>
        <w:rPr>
          <w:rStyle w:val="NormalTok"/>
        </w:rPr>
        <w:t>aram_grid_knn, scoring</w:t>
      </w:r>
      <w:r>
        <w:rPr>
          <w:rStyle w:val="OperatorTok"/>
        </w:rPr>
        <w:t>=</w:t>
      </w:r>
      <w:r>
        <w:rPr>
          <w:rStyle w:val="NormalTok"/>
        </w:rPr>
        <w:t>MCC_scorer, n_jobs</w:t>
      </w:r>
      <w:r>
        <w:rPr>
          <w:rStyle w:val="OperatorTok"/>
        </w:rPr>
        <w:t>=-</w:t>
      </w:r>
      <w:r>
        <w:rPr>
          <w:rStyle w:val="DecValTok"/>
        </w:rPr>
        <w:t>1</w:t>
      </w:r>
      <w:r>
        <w:rPr>
          <w:rStyle w:val="NormalTok"/>
        </w:rPr>
        <w:t>, pre_dispatch</w:t>
      </w:r>
      <w:r>
        <w:rPr>
          <w:rStyle w:val="OperatorTok"/>
        </w:rPr>
        <w:t>=</w:t>
      </w:r>
      <w:r>
        <w:rPr>
          <w:rStyle w:val="StringTok"/>
        </w:rPr>
        <w:t>'2*n_jobs'</w:t>
      </w:r>
      <w:r>
        <w:rPr>
          <w:rStyle w:val="NormalTok"/>
        </w:rPr>
        <w:t>, cv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return_</w:t>
      </w:r>
      <w:r>
        <w:rPr>
          <w:rStyle w:val="NormalTok"/>
        </w:rPr>
        <w:t>train_score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grid_knn.fit(X_res, y_res)</w:t>
      </w:r>
    </w:p>
    <w:p w:rsidR="00D968AB" w:rsidRDefault="00D968AB">
      <w:pPr>
        <w:pStyle w:val="SourceCode"/>
      </w:pPr>
      <w:r>
        <w:rPr>
          <w:rStyle w:val="VerbatimChar"/>
        </w:rPr>
        <w:t>Fitting</w:t>
      </w:r>
      <w:r>
        <w:rPr>
          <w:rStyle w:val="VerbatimChar"/>
        </w:rPr>
        <w:t xml:space="preserve"> </w:t>
      </w:r>
      <w:r>
        <w:rPr>
          <w:rStyle w:val="VerbatimChar"/>
        </w:rPr>
        <w:t>5 folds for each of 1 candidates, totalling 5 fits</w:t>
      </w:r>
    </w:p>
    <w:p w:rsidR="00D968AB" w:rsidRDefault="00D968AB">
      <w:pPr>
        <w:pStyle w:val="SourceCode"/>
      </w:pPr>
      <w:r>
        <w:rPr>
          <w:rStyle w:val="VerbatimChar"/>
        </w:rPr>
        <w:t xml:space="preserve">[Parallel(n_jobs=-1)]: Using backend LokyBackend with 4 </w:t>
      </w:r>
      <w:r>
        <w:rPr>
          <w:rStyle w:val="VerbatimChar"/>
        </w:rPr>
        <w:t>concurrent workers.</w:t>
      </w:r>
      <w:r>
        <w:br/>
      </w:r>
      <w:r>
        <w:rPr>
          <w:rStyle w:val="VerbatimChar"/>
        </w:rPr>
        <w:t>[Parallel(n_jobs=-1)]: Done   5 out of   5 | elapsed: 15.9min finished</w:t>
      </w:r>
    </w:p>
    <w:p w:rsidR="00D968AB" w:rsidRDefault="00D968AB">
      <w:pPr>
        <w:pStyle w:val="SourceCode"/>
      </w:pPr>
      <w:r>
        <w:rPr>
          <w:rStyle w:val="VerbatimChar"/>
        </w:rPr>
        <w:t>Grid</w:t>
      </w:r>
      <w:r>
        <w:rPr>
          <w:rStyle w:val="VerbatimChar"/>
        </w:rPr>
        <w:t>SearchCV(cv=5, error_score=nan,</w:t>
      </w:r>
      <w:r>
        <w:br/>
      </w:r>
      <w:r>
        <w:rPr>
          <w:rStyle w:val="VerbatimChar"/>
        </w:rPr>
        <w:t xml:space="preserve">             estimato</w:t>
      </w:r>
      <w:r>
        <w:rPr>
          <w:rStyle w:val="VerbatimChar"/>
        </w:rPr>
        <w:t>r</w:t>
      </w:r>
      <w:r>
        <w:rPr>
          <w:rStyle w:val="VerbatimChar"/>
        </w:rPr>
        <w:t>=Pipeline(memory=None,</w:t>
      </w:r>
      <w:r>
        <w:br/>
      </w:r>
      <w:r>
        <w:rPr>
          <w:rStyle w:val="VerbatimChar"/>
        </w:rPr>
        <w:t xml:space="preserve">                                steps=[('model',</w:t>
      </w:r>
      <w:r>
        <w:br/>
      </w:r>
      <w:r>
        <w:rPr>
          <w:rStyle w:val="VerbatimChar"/>
        </w:rPr>
        <w:t xml:space="preserve">                                   </w:t>
      </w:r>
      <w:r>
        <w:rPr>
          <w:rStyle w:val="VerbatimChar"/>
        </w:rPr>
        <w:t xml:space="preserve">     KNeighborsClassifier(algorithm='auto',</w:t>
      </w:r>
      <w:r>
        <w:br/>
      </w:r>
      <w:r>
        <w:rPr>
          <w:rStyle w:val="VerbatimChar"/>
        </w:rPr>
        <w:t xml:space="preserve">                                                   </w:t>
      </w:r>
      <w:r>
        <w:rPr>
          <w:rStyle w:val="VerbatimChar"/>
        </w:rPr>
        <w:t xml:space="preserve">          leaf_size=30,</w:t>
      </w:r>
      <w:r>
        <w:br/>
      </w:r>
      <w:r>
        <w:rPr>
          <w:rStyle w:val="VerbatimChar"/>
        </w:rPr>
        <w:t xml:space="preserve">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                    metric='minkowski',</w:t>
      </w:r>
      <w:r>
        <w:br/>
      </w:r>
      <w:r>
        <w:rPr>
          <w:rStyle w:val="VerbatimChar"/>
        </w:rPr>
        <w:t xml:space="preserve">                                                        </w:t>
      </w:r>
      <w:r>
        <w:rPr>
          <w:rStyle w:val="VerbatimChar"/>
        </w:rPr>
        <w:t xml:space="preserve">     metric_params=None,</w:t>
      </w:r>
      <w:r>
        <w:br/>
      </w:r>
      <w:r>
        <w:rPr>
          <w:rStyle w:val="VerbatimChar"/>
        </w:rPr>
        <w:t xml:space="preserve">                                                             n_jobs=No</w:t>
      </w:r>
      <w:r>
        <w:rPr>
          <w:rStyle w:val="VerbatimChar"/>
        </w:rPr>
        <w:t>ne,</w:t>
      </w:r>
      <w:r>
        <w:br/>
      </w:r>
      <w:r>
        <w:rPr>
          <w:rStyle w:val="VerbatimChar"/>
        </w:rPr>
        <w:t xml:space="preserve">                                               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    n_neighbors=5, p=2,</w:t>
      </w:r>
      <w:r>
        <w:br/>
      </w:r>
      <w:r>
        <w:rPr>
          <w:rStyle w:val="VerbatimChar"/>
        </w:rPr>
        <w:t xml:space="preserve">                                                             weights='unifor</w:t>
      </w:r>
      <w:r>
        <w:rPr>
          <w:rStyle w:val="VerbatimChar"/>
        </w:rPr>
        <w:t>m'))],</w:t>
      </w:r>
      <w:r>
        <w:br/>
      </w:r>
      <w:r>
        <w:rPr>
          <w:rStyle w:val="VerbatimChar"/>
        </w:rPr>
        <w:t xml:space="preserve">                                verbose=False),</w:t>
      </w:r>
      <w:r>
        <w:br/>
      </w:r>
      <w:r>
        <w:rPr>
          <w:rStyle w:val="VerbatimChar"/>
        </w:rPr>
        <w:t xml:space="preserve">             iid='deprecated', n_jobs=-1</w:t>
      </w:r>
      <w:r>
        <w:rPr>
          <w:rStyle w:val="VerbatimChar"/>
        </w:rPr>
        <w:t>, param_grid={'model__p': [2]},</w:t>
      </w:r>
      <w:r>
        <w:br/>
      </w:r>
      <w:r>
        <w:rPr>
          <w:rStyle w:val="VerbatimChar"/>
        </w:rPr>
        <w:t xml:space="preserve">             pre_disp</w:t>
      </w:r>
      <w:r>
        <w:rPr>
          <w:rStyle w:val="VerbatimChar"/>
        </w:rPr>
        <w:t>a</w:t>
      </w:r>
      <w:r>
        <w:rPr>
          <w:rStyle w:val="VerbatimChar"/>
        </w:rPr>
        <w:t>tch='2*n_jobs', refit=True, return_train_score=False,</w:t>
      </w:r>
      <w:r>
        <w:br/>
      </w:r>
      <w:r>
        <w:rPr>
          <w:rStyle w:val="VerbatimChar"/>
        </w:rPr>
        <w:t xml:space="preserve">             scoring=make_scorer(matthews_corrcoef), </w:t>
      </w:r>
      <w:r>
        <w:rPr>
          <w:rStyle w:val="VerbatimChar"/>
        </w:rPr>
        <w:t>verbose=1)</w:t>
      </w:r>
    </w:p>
    <w:p w:rsidR="00D968AB" w:rsidRDefault="00D968AB">
      <w:pPr>
        <w:pStyle w:val="SourceCode"/>
      </w:pPr>
      <w:r>
        <w:rPr>
          <w:rStyle w:val="NormalTok"/>
        </w:rPr>
        <w:t>grid_eval(grid_knn)</w:t>
      </w:r>
    </w:p>
    <w:p w:rsidR="00D968AB" w:rsidRDefault="00D968AB">
      <w:pPr>
        <w:pStyle w:val="SourceCode"/>
      </w:pPr>
      <w:r>
        <w:rPr>
          <w:rStyle w:val="VerbatimChar"/>
        </w:rPr>
        <w:t>Best Score 0.9980623930056313</w:t>
      </w:r>
      <w:r>
        <w:br/>
      </w:r>
      <w:r>
        <w:rPr>
          <w:rStyle w:val="VerbatimChar"/>
        </w:rPr>
        <w:t>Best Parameter {'model__p': 2}</w:t>
      </w:r>
    </w:p>
    <w:p w:rsidR="00D968AB" w:rsidRDefault="00D968AB">
      <w:pPr>
        <w:pStyle w:val="SourceCode"/>
      </w:pPr>
      <w:r>
        <w:rPr>
          <w:rStyle w:val="NormalTok"/>
        </w:rPr>
        <w:t>eva</w:t>
      </w:r>
      <w:r>
        <w:rPr>
          <w:rStyle w:val="NormalTok"/>
        </w:rPr>
        <w:t>luation(y_test, grid_knn, X_test)</w:t>
      </w:r>
    </w:p>
    <w:p w:rsidR="00D968AB" w:rsidRDefault="00D968AB">
      <w:pPr>
        <w:pStyle w:val="SourceCode"/>
      </w:pPr>
      <w:r>
        <w:rPr>
          <w:rStyle w:val="VerbatimChar"/>
        </w:rPr>
        <w:t>CLASSIFICATION REPO</w:t>
      </w:r>
      <w:r>
        <w:rPr>
          <w:rStyle w:val="VerbatimChar"/>
        </w:rPr>
        <w:t>R</w:t>
      </w:r>
      <w:r>
        <w:rPr>
          <w:rStyle w:val="VerbatimChar"/>
        </w:rPr>
        <w:t>T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0       1.00      1.00      1.00     85</w:t>
      </w:r>
      <w:r>
        <w:rPr>
          <w:rStyle w:val="VerbatimChar"/>
        </w:rPr>
        <w:t>295</w:t>
      </w:r>
      <w:r>
        <w:br/>
      </w:r>
      <w:r>
        <w:rPr>
          <w:rStyle w:val="VerbatimChar"/>
        </w:rPr>
        <w:t xml:space="preserve">           1       0.50      0.86      0.63       148</w:t>
      </w:r>
      <w:r>
        <w:br/>
      </w:r>
      <w:r>
        <w:br/>
      </w:r>
      <w:r>
        <w:rPr>
          <w:rStyle w:val="VerbatimChar"/>
        </w:rPr>
        <w:t xml:space="preserve">    accuracy                        </w:t>
      </w:r>
      <w:r>
        <w:rPr>
          <w:rStyle w:val="VerbatimChar"/>
        </w:rPr>
        <w:t xml:space="preserve">   1.00     85443</w:t>
      </w:r>
      <w:r>
        <w:br/>
      </w:r>
      <w:r>
        <w:rPr>
          <w:rStyle w:val="VerbatimChar"/>
        </w:rPr>
        <w:t xml:space="preserve">   macro avg       0.75      0.93  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0.82     85443</w:t>
      </w:r>
      <w:r>
        <w:br/>
      </w:r>
      <w:r>
        <w:rPr>
          <w:rStyle w:val="VerbatimChar"/>
        </w:rPr>
        <w:t>weighted avg       1.00      1.00      1.00     85443</w:t>
      </w:r>
      <w:r>
        <w:br/>
      </w:r>
      <w:r>
        <w:br/>
      </w:r>
      <w:r>
        <w:rPr>
          <w:rStyle w:val="VerbatimChar"/>
        </w:rPr>
        <w:t>AUC-ROC</w:t>
      </w:r>
      <w:r>
        <w:br/>
      </w:r>
      <w:r>
        <w:rPr>
          <w:rStyle w:val="VerbatimChar"/>
        </w:rPr>
        <w:t>0.9283095789968995</w:t>
      </w:r>
      <w:r>
        <w:br/>
      </w:r>
      <w:r>
        <w:rPr>
          <w:rStyle w:val="VerbatimChar"/>
        </w:rPr>
        <w:t>F1-Scor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>0.6318407960199005</w:t>
      </w:r>
      <w:r>
        <w:br/>
      </w:r>
      <w:r>
        <w:rPr>
          <w:rStyle w:val="VerbatimChar"/>
        </w:rPr>
        <w:t>Accuracy</w:t>
      </w:r>
      <w:r>
        <w:br/>
      </w:r>
      <w:r>
        <w:rPr>
          <w:rStyle w:val="VerbatimChar"/>
        </w:rPr>
        <w:t>0.9982678510820079</w:t>
      </w:r>
    </w:p>
    <w:p w:rsidR="00E961C5" w:rsidRDefault="00D968AB">
      <w:pPr>
        <w:pStyle w:val="Heading1"/>
      </w:pPr>
      <w:bookmarkStart w:id="11" w:name="summary"/>
      <w:r>
        <w:t>The number of fraud transactions are very few comparted to legitimate transactions and it has to be</w:t>
      </w:r>
      <w:r>
        <w:t xml:space="preserve"> </w:t>
      </w:r>
      <w:r>
        <w:t>balanced in order for a fair compariso</w:t>
      </w:r>
      <w:r>
        <w:t>n to prevent the model from overfitting.</w:t>
      </w:r>
      <w:bookmarkStart w:id="12" w:name="X5d21c3ba2b4cecdeef9af324ae10eaaefad6cc4"/>
      <w:bookmarkEnd w:id="11"/>
      <w:r w:rsidR="00E961C5">
        <w:t xml:space="preserve">Credit Card Fraud Detection </w:t>
      </w:r>
      <w:bookmarkEnd w:id="12"/>
    </w:p>
    <w:p w:rsidR="00E961C5" w:rsidRDefault="00E961C5">
      <w:pPr>
        <w:pStyle w:val="Heading2"/>
      </w:pPr>
      <w:bookmarkStart w:id="13" w:name="data-frames"/>
      <w:r>
        <w:t>Data frames</w:t>
      </w:r>
      <w:bookmarkEnd w:id="13"/>
    </w:p>
    <w:p w:rsidR="00E961C5" w:rsidRDefault="00E961C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:rsidR="00E961C5" w:rsidRDefault="00E961C5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'creditcard.csv'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>df</w:t>
      </w:r>
    </w:p>
    <w:p w:rsidR="00E961C5" w:rsidRDefault="00E961C5">
      <w:pPr>
        <w:pStyle w:val="SourceCode"/>
      </w:pPr>
      <w:r>
        <w:rPr>
          <w:rStyle w:val="VerbatimChar"/>
        </w:rPr>
        <w:t xml:space="preserve">            Time         V1         V2        V3        V4        V5  \</w:t>
      </w:r>
      <w:r>
        <w:br/>
      </w:r>
      <w:r>
        <w:rPr>
          <w:rStyle w:val="VerbatimChar"/>
        </w:rPr>
        <w:t xml:space="preserve">0            0.0  -1.359807  -0.072781  2.536347  1.378155 -0.338321   </w:t>
      </w:r>
      <w:r>
        <w:br/>
      </w:r>
      <w:r>
        <w:rPr>
          <w:rStyle w:val="VerbatimChar"/>
        </w:rPr>
        <w:t xml:space="preserve">1            0.0   1.191857   0.266151  0.166480  0.448154  0.060018   </w:t>
      </w:r>
      <w:r>
        <w:br/>
      </w:r>
      <w:r>
        <w:rPr>
          <w:rStyle w:val="VerbatimChar"/>
        </w:rPr>
        <w:t xml:space="preserve">2            1.0  -1.358354  -1.340163  1.773209  0.379780 -0.503198   </w:t>
      </w:r>
      <w:r>
        <w:br/>
      </w:r>
      <w:r>
        <w:rPr>
          <w:rStyle w:val="VerbatimChar"/>
        </w:rPr>
        <w:t xml:space="preserve">3            1.0  -0.966272  -0.185226  1.792993 -0.863291 -0.010309   </w:t>
      </w:r>
      <w:r>
        <w:br/>
      </w:r>
      <w:r>
        <w:rPr>
          <w:rStyle w:val="VerbatimChar"/>
        </w:rPr>
        <w:t xml:space="preserve">4            2.0  -1.158233   0.877737  1.548718  0.403034 -0.407193   </w:t>
      </w:r>
      <w:r>
        <w:br/>
      </w:r>
      <w:r>
        <w:rPr>
          <w:rStyle w:val="VerbatimChar"/>
        </w:rPr>
        <w:t xml:space="preserve">...          ...        ...        ...       ...       ...       ...   </w:t>
      </w:r>
      <w:r>
        <w:br/>
      </w:r>
      <w:r>
        <w:rPr>
          <w:rStyle w:val="VerbatimChar"/>
        </w:rPr>
        <w:t xml:space="preserve">284802  172786.0 -11.881118  10.071785 -9.834783 -2.066656 -5.364473   </w:t>
      </w:r>
      <w:r>
        <w:br/>
      </w:r>
      <w:r>
        <w:rPr>
          <w:rStyle w:val="VerbatimChar"/>
        </w:rPr>
        <w:t xml:space="preserve">284803  172787.0  -0.732789  -0.055080  2.035030 -0.738589  0.868229   </w:t>
      </w:r>
      <w:r>
        <w:br/>
      </w:r>
      <w:r>
        <w:rPr>
          <w:rStyle w:val="VerbatimChar"/>
        </w:rPr>
        <w:t xml:space="preserve">284804  172788.0   1.919565  -0.301254 -3.249640 -0.557828  2.630515   </w:t>
      </w:r>
      <w:r>
        <w:br/>
      </w:r>
      <w:r>
        <w:rPr>
          <w:rStyle w:val="VerbatimChar"/>
        </w:rPr>
        <w:t xml:space="preserve">284805  172788.0  -0.240440   0.530483  0.702510  0.689799 -0.377961   </w:t>
      </w:r>
      <w:r>
        <w:br/>
      </w:r>
      <w:r>
        <w:rPr>
          <w:rStyle w:val="VerbatimChar"/>
        </w:rPr>
        <w:t xml:space="preserve">284806  172792.0  -0.533413  -0.189733  0.703337 -0.506271 -0.012546   </w:t>
      </w:r>
      <w:r>
        <w:br/>
      </w:r>
      <w:r>
        <w:br/>
      </w:r>
      <w:r>
        <w:rPr>
          <w:rStyle w:val="VerbatimChar"/>
        </w:rPr>
        <w:t xml:space="preserve">              V6        V7        V8        V9  ...       V21       V22  \</w:t>
      </w:r>
      <w:r>
        <w:br/>
      </w:r>
      <w:r>
        <w:rPr>
          <w:rStyle w:val="VerbatimChar"/>
        </w:rPr>
        <w:t xml:space="preserve">0       0.462388  0.239599  0.098698  0.363787  ... -0.018307  0.277838   </w:t>
      </w:r>
      <w:r>
        <w:br/>
      </w:r>
      <w:r>
        <w:rPr>
          <w:rStyle w:val="VerbatimChar"/>
        </w:rPr>
        <w:t xml:space="preserve">1      -0.082361 -0.078803  0.085102 -0.255425  ... -0.225775 -0.638672   </w:t>
      </w:r>
      <w:r>
        <w:br/>
      </w:r>
      <w:r>
        <w:rPr>
          <w:rStyle w:val="VerbatimChar"/>
        </w:rPr>
        <w:t xml:space="preserve">2       1.800499  0.791461  0.247676 -1.514654  ...  0.247998  0.771679   </w:t>
      </w:r>
      <w:r>
        <w:br/>
      </w:r>
      <w:r>
        <w:rPr>
          <w:rStyle w:val="VerbatimChar"/>
        </w:rPr>
        <w:t xml:space="preserve">3       1.247203  0.237609  0.377436 -1.387024  ... -0.108300  0.005274   </w:t>
      </w:r>
      <w:r>
        <w:br/>
      </w:r>
      <w:r>
        <w:rPr>
          <w:rStyle w:val="VerbatimChar"/>
        </w:rPr>
        <w:t xml:space="preserve">4       0.095921  0.592941 -0.270533  0.817739  ... -0.009431  0.798278   </w:t>
      </w:r>
      <w:r>
        <w:br/>
      </w:r>
      <w:r>
        <w:rPr>
          <w:rStyle w:val="VerbatimChar"/>
        </w:rPr>
        <w:t xml:space="preserve">...          ...       ...       ...       ...  ...       ...       ...   </w:t>
      </w:r>
      <w:r>
        <w:br/>
      </w:r>
      <w:r>
        <w:rPr>
          <w:rStyle w:val="VerbatimChar"/>
        </w:rPr>
        <w:t xml:space="preserve">284802 -2.606837 -4.918215  7.305334  1.914428  ...  0.213454  0.111864   </w:t>
      </w:r>
      <w:r>
        <w:br/>
      </w:r>
      <w:r>
        <w:rPr>
          <w:rStyle w:val="VerbatimChar"/>
        </w:rPr>
        <w:t xml:space="preserve">284803  1.058415  0.024330  0.294869  0.584800  ...  0.214205  0.924384   </w:t>
      </w:r>
      <w:r>
        <w:br/>
      </w:r>
      <w:r>
        <w:rPr>
          <w:rStyle w:val="VerbatimChar"/>
        </w:rPr>
        <w:t xml:space="preserve">284804  3.031260 -0.296827  0.708417  0.432454  ...  0.232045  0.578229   </w:t>
      </w:r>
      <w:r>
        <w:br/>
      </w:r>
      <w:r>
        <w:rPr>
          <w:rStyle w:val="VerbatimChar"/>
        </w:rPr>
        <w:t xml:space="preserve">284805  0.623708 -0.686180  0.679145  0.392087  ...  0.265245  0.800049   </w:t>
      </w:r>
      <w:r>
        <w:br/>
      </w:r>
      <w:r>
        <w:rPr>
          <w:rStyle w:val="VerbatimChar"/>
        </w:rPr>
        <w:t xml:space="preserve">284806 -0.649617  1.577006 -0.414650  0.486180  ...  0.261057  0.643078   </w:t>
      </w:r>
      <w:r>
        <w:br/>
      </w:r>
      <w:r>
        <w:br/>
      </w:r>
      <w:r>
        <w:rPr>
          <w:rStyle w:val="VerbatimChar"/>
        </w:rPr>
        <w:t xml:space="preserve">             V23       V24       V25       V26       V27       V28  Amount  \</w:t>
      </w:r>
      <w:r>
        <w:br/>
      </w:r>
      <w:r>
        <w:rPr>
          <w:rStyle w:val="VerbatimChar"/>
        </w:rPr>
        <w:t xml:space="preserve">0      -0.110474  0.066928  0.128539 -0.189115  0.133558 -0.021053  149.62   </w:t>
      </w:r>
      <w:r>
        <w:br/>
      </w:r>
      <w:r>
        <w:rPr>
          <w:rStyle w:val="VerbatimChar"/>
        </w:rPr>
        <w:t xml:space="preserve">1       0.101288 -0.339846  0.167170  0.125895 -0.008983  0.014724    2.69   </w:t>
      </w:r>
      <w:r>
        <w:br/>
      </w:r>
      <w:r>
        <w:rPr>
          <w:rStyle w:val="VerbatimChar"/>
        </w:rPr>
        <w:t xml:space="preserve">2       0.909412 -0.689281 -0.327642 -0.139097 -0.055353 -0.059752  378.66   </w:t>
      </w:r>
      <w:r>
        <w:br/>
      </w:r>
      <w:r>
        <w:rPr>
          <w:rStyle w:val="VerbatimChar"/>
        </w:rPr>
        <w:t xml:space="preserve">3      -0.190321 -1.175575  0.647376 -0.221929  0.062723  0.061458  123.50   </w:t>
      </w:r>
      <w:r>
        <w:br/>
      </w:r>
      <w:r>
        <w:rPr>
          <w:rStyle w:val="VerbatimChar"/>
        </w:rPr>
        <w:t xml:space="preserve">4      -0.137458  0.141267 -0.206010  0.502292  0.219422  0.215153   69.99   </w:t>
      </w:r>
      <w:r>
        <w:br/>
      </w:r>
      <w:r>
        <w:rPr>
          <w:rStyle w:val="VerbatimChar"/>
        </w:rPr>
        <w:t xml:space="preserve">...          ...       ...       ...       ...       ...       ...     ...   </w:t>
      </w:r>
      <w:r>
        <w:br/>
      </w:r>
      <w:r>
        <w:rPr>
          <w:rStyle w:val="VerbatimChar"/>
        </w:rPr>
        <w:t xml:space="preserve">284802  1.014480 -0.509348  1.436807  0.250034  0.943651  0.823731    0.77   </w:t>
      </w:r>
      <w:r>
        <w:br/>
      </w:r>
      <w:r>
        <w:rPr>
          <w:rStyle w:val="VerbatimChar"/>
        </w:rPr>
        <w:t xml:space="preserve">284803  0.012463 -1.016226 -0.606624 -0.395255  0.068472 -0.053527   24.79   </w:t>
      </w:r>
      <w:r>
        <w:br/>
      </w:r>
      <w:r>
        <w:rPr>
          <w:rStyle w:val="VerbatimChar"/>
        </w:rPr>
        <w:t xml:space="preserve">284804 -0.037501  0.640134  0.265745 -0.087371  0.004455 -0.026561   67.88   </w:t>
      </w:r>
      <w:r>
        <w:br/>
      </w:r>
      <w:r>
        <w:rPr>
          <w:rStyle w:val="VerbatimChar"/>
        </w:rPr>
        <w:t xml:space="preserve">284805 -0.163298  0.123205 -0.569159  0.546668  0.108821  0.104533   10.00   </w:t>
      </w:r>
      <w:r>
        <w:br/>
      </w:r>
      <w:r>
        <w:rPr>
          <w:rStyle w:val="VerbatimChar"/>
        </w:rPr>
        <w:t xml:space="preserve">284806  0.376777  0.008797 -0.473649 -0.818267 -0.002415  0.013649  217.00   </w:t>
      </w:r>
      <w:r>
        <w:br/>
      </w:r>
      <w:r>
        <w:br/>
      </w:r>
      <w:r>
        <w:rPr>
          <w:rStyle w:val="VerbatimChar"/>
        </w:rPr>
        <w:t xml:space="preserve">        Class  </w:t>
      </w:r>
      <w:r>
        <w:br/>
      </w:r>
      <w:r>
        <w:rPr>
          <w:rStyle w:val="VerbatimChar"/>
        </w:rPr>
        <w:t xml:space="preserve">0           0  </w:t>
      </w:r>
      <w:r>
        <w:br/>
      </w:r>
      <w:r>
        <w:rPr>
          <w:rStyle w:val="VerbatimChar"/>
        </w:rPr>
        <w:t xml:space="preserve">1           0  </w:t>
      </w:r>
      <w:r>
        <w:br/>
      </w:r>
      <w:r>
        <w:rPr>
          <w:rStyle w:val="VerbatimChar"/>
        </w:rPr>
        <w:t xml:space="preserve">2           0  </w:t>
      </w:r>
      <w:r>
        <w:br/>
      </w:r>
      <w:r>
        <w:rPr>
          <w:rStyle w:val="VerbatimChar"/>
        </w:rPr>
        <w:t xml:space="preserve">3           0  </w:t>
      </w:r>
      <w:r>
        <w:br/>
      </w:r>
      <w:r>
        <w:rPr>
          <w:rStyle w:val="VerbatimChar"/>
        </w:rPr>
        <w:t xml:space="preserve">4           0  </w:t>
      </w:r>
      <w:r>
        <w:br/>
      </w:r>
      <w:r>
        <w:rPr>
          <w:rStyle w:val="VerbatimChar"/>
        </w:rPr>
        <w:t xml:space="preserve">...       ...  </w:t>
      </w:r>
      <w:r>
        <w:br/>
      </w:r>
      <w:r>
        <w:rPr>
          <w:rStyle w:val="VerbatimChar"/>
        </w:rPr>
        <w:t xml:space="preserve">284802      0  </w:t>
      </w:r>
      <w:r>
        <w:br/>
      </w:r>
      <w:r>
        <w:rPr>
          <w:rStyle w:val="VerbatimChar"/>
        </w:rPr>
        <w:t xml:space="preserve">284803      0  </w:t>
      </w:r>
      <w:r>
        <w:br/>
      </w:r>
      <w:r>
        <w:rPr>
          <w:rStyle w:val="VerbatimChar"/>
        </w:rPr>
        <w:t xml:space="preserve">284804      0  </w:t>
      </w:r>
      <w:r>
        <w:br/>
      </w:r>
      <w:r>
        <w:rPr>
          <w:rStyle w:val="VerbatimChar"/>
        </w:rPr>
        <w:t xml:space="preserve">284805      0  </w:t>
      </w:r>
      <w:r>
        <w:br/>
      </w:r>
      <w:r>
        <w:rPr>
          <w:rStyle w:val="VerbatimChar"/>
        </w:rPr>
        <w:t xml:space="preserve">284806      0  </w:t>
      </w:r>
      <w:r>
        <w:br/>
      </w:r>
      <w:r>
        <w:br/>
      </w:r>
      <w:r>
        <w:rPr>
          <w:rStyle w:val="VerbatimChar"/>
        </w:rPr>
        <w:t>[284807 rows x 31 columns]</w:t>
      </w:r>
    </w:p>
    <w:p w:rsidR="00E961C5" w:rsidRDefault="00E961C5">
      <w:pPr>
        <w:pStyle w:val="SourceCode"/>
      </w:pPr>
      <w:r>
        <w:rPr>
          <w:rStyle w:val="NormalTok"/>
        </w:rPr>
        <w:t>df[</w:t>
      </w:r>
      <w:r>
        <w:rPr>
          <w:rStyle w:val="StringTok"/>
        </w:rPr>
        <w:t>'Class'</w:t>
      </w:r>
      <w:r>
        <w:rPr>
          <w:rStyle w:val="NormalTok"/>
        </w:rPr>
        <w:t>].value_counts()</w:t>
      </w:r>
    </w:p>
    <w:p w:rsidR="00E961C5" w:rsidRDefault="00E961C5">
      <w:pPr>
        <w:pStyle w:val="SourceCode"/>
      </w:pPr>
      <w:r>
        <w:rPr>
          <w:rStyle w:val="VerbatimChar"/>
        </w:rPr>
        <w:t>0    284315</w:t>
      </w:r>
      <w:r>
        <w:br/>
      </w:r>
      <w:r>
        <w:rPr>
          <w:rStyle w:val="VerbatimChar"/>
        </w:rPr>
        <w:t>1       492</w:t>
      </w:r>
      <w:r>
        <w:br/>
      </w:r>
      <w:r>
        <w:rPr>
          <w:rStyle w:val="VerbatimChar"/>
        </w:rPr>
        <w:t>Name: Class, dtype: int64</w:t>
      </w:r>
    </w:p>
    <w:p w:rsidR="00E961C5" w:rsidRDefault="00E961C5">
      <w:pPr>
        <w:pStyle w:val="Heading3"/>
      </w:pPr>
      <w:bookmarkStart w:id="14" w:name="data-pre-processing"/>
      <w:r>
        <w:t>Data Pre-processing</w:t>
      </w:r>
      <w:bookmarkEnd w:id="14"/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</w:p>
    <w:p w:rsidR="00E961C5" w:rsidRDefault="00E961C5">
      <w:pPr>
        <w:pStyle w:val="SourceCode"/>
      </w:pPr>
      <w:r>
        <w:rPr>
          <w:rStyle w:val="NormalTok"/>
        </w:rPr>
        <w:t xml:space="preserve">scalar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</w:p>
    <w:p w:rsidR="00E961C5" w:rsidRDefault="00E961C5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df.Class</w:t>
      </w:r>
    </w:p>
    <w:p w:rsidR="00E961C5" w:rsidRDefault="00E961C5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scalar.fit_transform(X)</w:t>
      </w:r>
    </w:p>
    <w:p w:rsidR="00E961C5" w:rsidRDefault="00E961C5"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961C5" w:rsidRDefault="00E961C5">
      <w:pPr>
        <w:pStyle w:val="Heading2"/>
      </w:pPr>
      <w:bookmarkStart w:id="15" w:name="modeling"/>
      <w:r>
        <w:t>Modeling</w:t>
      </w:r>
      <w:bookmarkEnd w:id="15"/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</w:p>
    <w:p w:rsidR="00E961C5" w:rsidRDefault="00E961C5">
      <w:pPr>
        <w:pStyle w:val="SourceCode"/>
      </w:pPr>
      <w:r>
        <w:rPr>
          <w:rStyle w:val="NormalTok"/>
        </w:rPr>
        <w:t xml:space="preserve">model_svc </w:t>
      </w:r>
      <w:r>
        <w:rPr>
          <w:rStyle w:val="OperatorTok"/>
        </w:rPr>
        <w:t>=</w:t>
      </w:r>
      <w:r>
        <w:rPr>
          <w:rStyle w:val="NormalTok"/>
        </w:rPr>
        <w:t xml:space="preserve"> SVC()</w:t>
      </w:r>
    </w:p>
    <w:p w:rsidR="00E961C5" w:rsidRDefault="00E961C5">
      <w:pPr>
        <w:pStyle w:val="SourceCode"/>
      </w:pPr>
      <w:r>
        <w:rPr>
          <w:rStyle w:val="NormalTok"/>
        </w:rPr>
        <w:t>model_svc.fit(X_train, y_train)</w:t>
      </w:r>
    </w:p>
    <w:p w:rsidR="00E961C5" w:rsidRDefault="00E961C5">
      <w:pPr>
        <w:pStyle w:val="SourceCode"/>
      </w:pPr>
      <w:r>
        <w:rPr>
          <w:rStyle w:val="VerbatimChar"/>
        </w:rPr>
        <w:t>SVC()</w:t>
      </w:r>
    </w:p>
    <w:p w:rsidR="00E961C5" w:rsidRDefault="00E961C5">
      <w:pPr>
        <w:pStyle w:val="SourceCode"/>
      </w:pPr>
      <w:r>
        <w:rPr>
          <w:rStyle w:val="NormalTok"/>
        </w:rPr>
        <w:t>model_svc.score(X_train,y_train)</w:t>
      </w:r>
    </w:p>
    <w:p w:rsidR="00E961C5" w:rsidRDefault="00E961C5">
      <w:pPr>
        <w:pStyle w:val="SourceCode"/>
      </w:pPr>
      <w:r>
        <w:rPr>
          <w:rStyle w:val="VerbatimChar"/>
        </w:rPr>
        <w:t>0.9996752178015756</w:t>
      </w:r>
    </w:p>
    <w:p w:rsidR="00E961C5" w:rsidRDefault="00E961C5">
      <w:pPr>
        <w:pStyle w:val="SourceCode"/>
      </w:pPr>
      <w:r>
        <w:rPr>
          <w:rStyle w:val="NormalTok"/>
        </w:rPr>
        <w:t>model_svc.score(X_test,y_test)</w:t>
      </w:r>
    </w:p>
    <w:p w:rsidR="00E961C5" w:rsidRDefault="00E961C5">
      <w:pPr>
        <w:pStyle w:val="SourceCode"/>
      </w:pPr>
      <w:r>
        <w:rPr>
          <w:rStyle w:val="VerbatimChar"/>
        </w:rPr>
        <w:t>0.999385555282469</w:t>
      </w:r>
    </w:p>
    <w:p w:rsidR="00E961C5" w:rsidRDefault="00E961C5">
      <w:pPr>
        <w:pStyle w:val="SourceCode"/>
      </w:pPr>
      <w:r>
        <w:rPr>
          <w:rStyle w:val="NormalTok"/>
        </w:rPr>
        <w:t xml:space="preserve">y_predict </w:t>
      </w:r>
      <w:r>
        <w:rPr>
          <w:rStyle w:val="OperatorTok"/>
        </w:rPr>
        <w:t>=</w:t>
      </w:r>
      <w:r>
        <w:rPr>
          <w:rStyle w:val="NormalTok"/>
        </w:rPr>
        <w:t xml:space="preserve"> model_svc.predict(X_test)</w:t>
      </w:r>
    </w:p>
    <w:p w:rsidR="00E961C5" w:rsidRDefault="00E961C5">
      <w:pPr>
        <w:pStyle w:val="Heading2"/>
      </w:pPr>
      <w:bookmarkStart w:id="16" w:name="implementing-report"/>
      <w:r>
        <w:t>Implementing Report</w:t>
      </w:r>
      <w:bookmarkEnd w:id="16"/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classification_report , confusion_matrix</w:t>
      </w:r>
    </w:p>
    <w:p w:rsidR="00E961C5" w:rsidRDefault="00E961C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</w:p>
    <w:p w:rsidR="00E961C5" w:rsidRDefault="00E961C5">
      <w:pPr>
        <w:pStyle w:val="SourceCode"/>
      </w:pP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np.array(confusion_matrix(y_test, y_predict, labels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br/>
      </w:r>
      <w:r>
        <w:rPr>
          <w:rStyle w:val="NormalTok"/>
        </w:rPr>
        <w:t xml:space="preserve">confusion </w:t>
      </w:r>
      <w:r>
        <w:rPr>
          <w:rStyle w:val="OperatorTok"/>
        </w:rPr>
        <w:t>=</w:t>
      </w:r>
      <w:r>
        <w:rPr>
          <w:rStyle w:val="NormalTok"/>
        </w:rPr>
        <w:t xml:space="preserve"> pd.DataFrame(cm, index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'is Fraud'</w:t>
      </w:r>
      <w:r>
        <w:rPr>
          <w:rStyle w:val="NormalTok"/>
        </w:rPr>
        <w:t xml:space="preserve">, </w:t>
      </w:r>
      <w:r>
        <w:rPr>
          <w:rStyle w:val="StringTok"/>
        </w:rPr>
        <w:t>'is Normal'</w:t>
      </w:r>
      <w:r>
        <w:rPr>
          <w:rStyle w:val="NormalTok"/>
        </w:rPr>
        <w:t>],columns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'predicted fraud'</w:t>
      </w:r>
      <w:r>
        <w:rPr>
          <w:rStyle w:val="NormalTok"/>
        </w:rPr>
        <w:t>,</w:t>
      </w:r>
      <w:r>
        <w:rPr>
          <w:rStyle w:val="StringTok"/>
        </w:rPr>
        <w:t>'predicted normal'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confusion</w:t>
      </w:r>
    </w:p>
    <w:p w:rsidR="00E961C5" w:rsidRDefault="00E961C5">
      <w:pPr>
        <w:pStyle w:val="SourceCode"/>
      </w:pPr>
      <w:r>
        <w:rPr>
          <w:rStyle w:val="VerbatimChar"/>
        </w:rPr>
        <w:t xml:space="preserve">           predicted fraud  predicted normal</w:t>
      </w:r>
      <w:r>
        <w:br/>
      </w:r>
      <w:r>
        <w:rPr>
          <w:rStyle w:val="VerbatimChar"/>
        </w:rPr>
        <w:t>is Fraud                55                32</w:t>
      </w:r>
      <w:r>
        <w:br/>
      </w:r>
      <w:r>
        <w:rPr>
          <w:rStyle w:val="VerbatimChar"/>
        </w:rPr>
        <w:t>is Normal                3             56872</w:t>
      </w:r>
    </w:p>
    <w:p w:rsidR="00E961C5" w:rsidRDefault="00E961C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:rsidR="00E961C5" w:rsidRDefault="00E961C5">
      <w:pPr>
        <w:pStyle w:val="SourceCode"/>
      </w:pPr>
      <w:r>
        <w:rPr>
          <w:rStyle w:val="NormalTok"/>
        </w:rPr>
        <w:t>sns.heatmap(confusion,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VerbatimChar"/>
        </w:rPr>
        <w:t>&lt;matplotlib.axes._subplots.AxesSubplot at 0x1a0374fe948&gt;</w:t>
      </w:r>
    </w:p>
    <w:p w:rsidR="00E961C5" w:rsidRDefault="00D968AB">
      <w:pPr>
        <w:pStyle w:val="FirstParagraph"/>
        <w:rPr>
          <w:rStyle w:val="BuiltInTok"/>
        </w:rPr>
      </w:pPr>
      <w:r>
        <w:rPr>
          <w:noProof/>
        </w:rPr>
        <w:drawing>
          <wp:inline distT="0" distB="0" distL="0" distR="0">
            <wp:extent cx="4700905" cy="319405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19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(classification_report(y_test, y_predict))</w:t>
      </w:r>
    </w:p>
    <w:p w:rsidR="00E961C5" w:rsidRDefault="00E961C5">
      <w:pPr>
        <w:pStyle w:val="SourceCode"/>
      </w:pP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0       1.00      1.00      1.00     56875</w:t>
      </w:r>
      <w:r>
        <w:br/>
      </w:r>
      <w:r>
        <w:rPr>
          <w:rStyle w:val="VerbatimChar"/>
        </w:rPr>
        <w:t xml:space="preserve">           1       0.95      0.63      0.76        87</w:t>
      </w:r>
      <w:r>
        <w:br/>
      </w:r>
      <w:r>
        <w:br/>
      </w:r>
      <w:r>
        <w:rPr>
          <w:rStyle w:val="VerbatimChar"/>
        </w:rPr>
        <w:t xml:space="preserve">    accuracy                           1.00     56962</w:t>
      </w:r>
      <w:r>
        <w:br/>
      </w:r>
      <w:r>
        <w:rPr>
          <w:rStyle w:val="VerbatimChar"/>
        </w:rPr>
        <w:t xml:space="preserve">   macro avg       0.97      0.82      0.88     56962</w:t>
      </w:r>
      <w:r>
        <w:br/>
      </w:r>
      <w:r>
        <w:rPr>
          <w:rStyle w:val="VerbatimChar"/>
        </w:rPr>
        <w:t>weighted avg       1.00      1.00      1.00     56962</w:t>
      </w:r>
      <w:r>
        <w:br/>
      </w:r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google.colab </w:t>
      </w:r>
      <w:r>
        <w:rPr>
          <w:rStyle w:val="ImportTok"/>
        </w:rPr>
        <w:t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>drive.mount(</w:t>
      </w:r>
      <w:r>
        <w:rPr>
          <w:rStyle w:val="StringTok"/>
        </w:rPr>
        <w:t>'/content/drive'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VerbatimChar"/>
        </w:rPr>
        <w:t>Go to this URL in a browser: https://accounts.google.com/o/oauth2/auth?client_id=947318989803-6bn6qk8qdgf4n4g3pfee6491hc0brc4i.apps.googleusercontent.com&amp;redirect_uri=urn%3aietf%3awg%3aoauth%3a2.0%3aoob&amp;response_type=code&amp;scope=email%20https%3a%2f%2fwww.googleapis.com%2fauth%2fdocs.test%20https%3a%2f%2fwww.googleapis.com%2fauth%2fdrive%20https%3a%2f%2fwww.googleapis.com%2fauth%2fdrive.photos.readonly%20https%3a%2f%2fwww.googleapis.com%2fauth%2fpeopleapi.readonly</w:t>
      </w:r>
      <w:r>
        <w:br/>
      </w:r>
      <w:r>
        <w:br/>
      </w:r>
      <w:r>
        <w:rPr>
          <w:rStyle w:val="VerbatimChar"/>
        </w:rPr>
        <w:t>Enter your authorization code:</w:t>
      </w:r>
      <w:r>
        <w:br/>
      </w:r>
      <w:r>
        <w:rPr>
          <w:rStyle w:val="VerbatimChar"/>
        </w:rPr>
        <w:t>··········</w:t>
      </w:r>
      <w:r>
        <w:br/>
      </w:r>
      <w:r>
        <w:rPr>
          <w:rStyle w:val="VerbatimChar"/>
        </w:rPr>
        <w:t>Mounted at /content/drive</w:t>
      </w:r>
    </w:p>
    <w:p w:rsidR="00E961C5" w:rsidRDefault="00E961C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matplotlib </w:t>
      </w:r>
      <w:r>
        <w:rPr>
          <w:rStyle w:val="ImportTok"/>
        </w:rPr>
        <w:t>import</w:t>
      </w:r>
      <w:r>
        <w:rPr>
          <w:rStyle w:val="NormalTok"/>
        </w:rPr>
        <w:t xml:space="preserve"> 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"ignore"</w:t>
      </w:r>
      <w:r>
        <w:rPr>
          <w:rStyle w:val="NormalTok"/>
        </w:rPr>
        <w:t>)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>import</w:t>
      </w:r>
      <w:r>
        <w:rPr>
          <w:rStyle w:val="NormalTok"/>
        </w:rPr>
        <w:t xml:space="preserve"> SMOTE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tensorflow </w:t>
      </w:r>
      <w:r>
        <w:rPr>
          <w:rStyle w:val="ImportTok"/>
        </w:rPr>
        <w:t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>import</w:t>
      </w:r>
      <w:r>
        <w:rPr>
          <w:rStyle w:val="NormalTok"/>
        </w:rPr>
        <w:t xml:space="preserve"> Dense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tensorflow.keras.layers </w:t>
      </w:r>
      <w:r>
        <w:rPr>
          <w:rStyle w:val="ImportTok"/>
        </w:rPr>
        <w:t>import</w:t>
      </w:r>
      <w:r>
        <w:rPr>
          <w:rStyle w:val="NormalTok"/>
        </w:rPr>
        <w:t xml:space="preserve"> Input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tensorflow.keras.models </w:t>
      </w:r>
      <w:r>
        <w:rPr>
          <w:rStyle w:val="ImportTok"/>
        </w:rPr>
        <w:t>import</w:t>
      </w:r>
      <w:r>
        <w:rPr>
          <w:rStyle w:val="NormalTok"/>
        </w:rPr>
        <w:t xml:space="preserve"> Model</w:t>
      </w:r>
    </w:p>
    <w:p w:rsidR="00E961C5" w:rsidRDefault="00E961C5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"/content/drive/My Drive/creditcard.csv"</w:t>
      </w:r>
      <w:r>
        <w:rPr>
          <w:rStyle w:val="NormalTok"/>
        </w:rPr>
        <w:t>, encoding</w:t>
      </w:r>
      <w:r>
        <w:rPr>
          <w:rStyle w:val="OperatorTok"/>
        </w:rPr>
        <w:t>=</w:t>
      </w:r>
      <w:r>
        <w:rPr>
          <w:rStyle w:val="StringTok"/>
        </w:rPr>
        <w:t>"utf-8"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>df</w:t>
      </w:r>
    </w:p>
    <w:p w:rsidR="00E961C5" w:rsidRDefault="00E961C5">
      <w:pPr>
        <w:pStyle w:val="SourceCode"/>
      </w:pPr>
      <w:r>
        <w:rPr>
          <w:rStyle w:val="VerbatimChar"/>
        </w:rPr>
        <w:t xml:space="preserve">            Time         V1         V2  ...       V28  Amount  Class</w:t>
      </w:r>
      <w:r>
        <w:br/>
      </w:r>
      <w:r>
        <w:rPr>
          <w:rStyle w:val="VerbatimChar"/>
        </w:rPr>
        <w:t>0            0.0  -1.359807  -0.072781  ... -0.021053  149.62      0</w:t>
      </w:r>
      <w:r>
        <w:br/>
      </w:r>
      <w:r>
        <w:rPr>
          <w:rStyle w:val="VerbatimChar"/>
        </w:rPr>
        <w:t>1            0.0   1.191857   0.266151  ...  0.014724    2.69      0</w:t>
      </w:r>
      <w:r>
        <w:br/>
      </w:r>
      <w:r>
        <w:rPr>
          <w:rStyle w:val="VerbatimChar"/>
        </w:rPr>
        <w:t>2            1.0  -1.358354  -1.340163  ... -0.059752  378.66      0</w:t>
      </w:r>
      <w:r>
        <w:br/>
      </w:r>
      <w:r>
        <w:rPr>
          <w:rStyle w:val="VerbatimChar"/>
        </w:rPr>
        <w:t>3            1.0  -0.966272  -0.185226  ...  0.061458  123.50      0</w:t>
      </w:r>
      <w:r>
        <w:br/>
      </w:r>
      <w:r>
        <w:rPr>
          <w:rStyle w:val="VerbatimChar"/>
        </w:rPr>
        <w:t>4            2.0  -1.158233   0.877737  ...  0.215153   69.99      0</w:t>
      </w:r>
      <w:r>
        <w:br/>
      </w:r>
      <w:r>
        <w:rPr>
          <w:rStyle w:val="VerbatimChar"/>
        </w:rPr>
        <w:t>...          ...        ...        ...  ...       ...     ...    ...</w:t>
      </w:r>
      <w:r>
        <w:br/>
      </w:r>
      <w:r>
        <w:rPr>
          <w:rStyle w:val="VerbatimChar"/>
        </w:rPr>
        <w:t>284802  172786.0 -11.881118  10.071785  ...  0.823731    0.77      0</w:t>
      </w:r>
      <w:r>
        <w:br/>
      </w:r>
      <w:r>
        <w:rPr>
          <w:rStyle w:val="VerbatimChar"/>
        </w:rPr>
        <w:t>284803  172787.0  -0.732789  -0.055080  ... -0.053527   24.79      0</w:t>
      </w:r>
      <w:r>
        <w:br/>
      </w:r>
      <w:r>
        <w:rPr>
          <w:rStyle w:val="VerbatimChar"/>
        </w:rPr>
        <w:t>284804  172788.0   1.919565  -0.301254  ... -0.026561   67.88      0</w:t>
      </w:r>
      <w:r>
        <w:br/>
      </w:r>
      <w:r>
        <w:rPr>
          <w:rStyle w:val="VerbatimChar"/>
        </w:rPr>
        <w:t>284805  172788.0  -0.240440   0.530483  ...  0.104533   10.00      0</w:t>
      </w:r>
      <w:r>
        <w:br/>
      </w:r>
      <w:r>
        <w:rPr>
          <w:rStyle w:val="VerbatimChar"/>
        </w:rPr>
        <w:t>284806  172792.0  -0.533413  -0.189733  ...  0.013649  217.00      0</w:t>
      </w:r>
      <w:r>
        <w:br/>
      </w:r>
      <w:r>
        <w:br/>
      </w:r>
      <w:r>
        <w:rPr>
          <w:rStyle w:val="VerbatimChar"/>
        </w:rPr>
        <w:t>[284807 rows x 31 columns]</w:t>
      </w:r>
    </w:p>
    <w:p w:rsidR="00E961C5" w:rsidRDefault="00E961C5">
      <w:pPr>
        <w:pStyle w:val="SourceCode"/>
      </w:pPr>
      <w:r>
        <w:rPr>
          <w:rStyle w:val="NormalTok"/>
        </w:rPr>
        <w:t>df.head()</w:t>
      </w:r>
    </w:p>
    <w:p w:rsidR="00E961C5" w:rsidRDefault="00E961C5">
      <w:pPr>
        <w:pStyle w:val="SourceCode"/>
      </w:pPr>
      <w:r>
        <w:rPr>
          <w:rStyle w:val="VerbatimChar"/>
        </w:rPr>
        <w:t xml:space="preserve">   Time        V1        V2        V3  ...       V27       V28  Amount  Class</w:t>
      </w:r>
      <w:r>
        <w:br/>
      </w:r>
      <w:r>
        <w:rPr>
          <w:rStyle w:val="VerbatimChar"/>
        </w:rPr>
        <w:t>0   0.0 -1.359807 -0.072781  2.536347  ...  0.133558 -0.021053  149.62      0</w:t>
      </w:r>
      <w:r>
        <w:br/>
      </w:r>
      <w:r>
        <w:rPr>
          <w:rStyle w:val="VerbatimChar"/>
        </w:rPr>
        <w:t>1   0.0  1.191857  0.266151  0.166480  ... -0.008983  0.014724    2.69      0</w:t>
      </w:r>
      <w:r>
        <w:br/>
      </w:r>
      <w:r>
        <w:rPr>
          <w:rStyle w:val="VerbatimChar"/>
        </w:rPr>
        <w:t>2   1.0 -1.358354 -1.340163  1.773209  ... -0.055353 -0.059752  378.66      0</w:t>
      </w:r>
      <w:r>
        <w:br/>
      </w:r>
      <w:r>
        <w:rPr>
          <w:rStyle w:val="VerbatimChar"/>
        </w:rPr>
        <w:t>3   1.0 -0.966272 -0.185226  1.792993  ...  0.062723  0.061458  123.50      0</w:t>
      </w:r>
      <w:r>
        <w:br/>
      </w:r>
      <w:r>
        <w:rPr>
          <w:rStyle w:val="VerbatimChar"/>
        </w:rPr>
        <w:t>4   2.0 -1.158233  0.877737  1.548718  ...  0.219422  0.215153   69.99      0</w:t>
      </w:r>
      <w:r>
        <w:br/>
      </w:r>
      <w:r>
        <w:br/>
      </w:r>
      <w:r>
        <w:rPr>
          <w:rStyle w:val="VerbatimChar"/>
        </w:rPr>
        <w:t>[5 rows x 31 columns]</w:t>
      </w:r>
    </w:p>
    <w:p w:rsidR="00E961C5" w:rsidRDefault="00E961C5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df.corr()</w:t>
      </w:r>
      <w:r>
        <w:br/>
      </w:r>
      <w:r>
        <w:rPr>
          <w:rStyle w:val="NormalTok"/>
        </w:rPr>
        <w:t>sns.heatmap(corr, cmap</w:t>
      </w:r>
      <w:r>
        <w:rPr>
          <w:rStyle w:val="OperatorTok"/>
        </w:rPr>
        <w:t>=</w:t>
      </w:r>
      <w:r>
        <w:rPr>
          <w:rStyle w:val="StringTok"/>
        </w:rPr>
        <w:t>"gray"</w:t>
      </w:r>
      <w:r>
        <w:rPr>
          <w:rStyle w:val="NormalTok"/>
        </w:rPr>
        <w:t>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"Imbalanced Correlation Matrix"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E961C5" w:rsidRDefault="00D968AB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340985" cy="310896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108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>sns.countplot(x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,data</w:t>
      </w:r>
      <w:r>
        <w:rPr>
          <w:rStyle w:val="OperatorTok"/>
        </w:rPr>
        <w:t>=</w:t>
      </w:r>
      <w:r>
        <w:rPr>
          <w:rStyle w:val="NormalTok"/>
        </w:rPr>
        <w:t>df)</w:t>
      </w:r>
    </w:p>
    <w:p w:rsidR="00E961C5" w:rsidRDefault="00E961C5">
      <w:pPr>
        <w:pStyle w:val="SourceCode"/>
      </w:pPr>
      <w:r>
        <w:rPr>
          <w:rStyle w:val="VerbatimChar"/>
        </w:rPr>
        <w:t>&lt;matplotlib.axes._subplots.AxesSubplot at 0x7f690eb54f60&gt;</w:t>
      </w:r>
    </w:p>
    <w:p w:rsidR="00E961C5" w:rsidRDefault="00D968AB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243195" cy="3375025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37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 xml:space="preserve">sm </w:t>
      </w:r>
      <w:r>
        <w:rPr>
          <w:rStyle w:val="OperatorTok"/>
        </w:rPr>
        <w:t>=</w:t>
      </w:r>
      <w:r>
        <w:rPr>
          <w:rStyle w:val="NormalTok"/>
        </w:rPr>
        <w:t xml:space="preserve"> SMOTE(sampling_strategy</w:t>
      </w:r>
      <w:r>
        <w:rPr>
          <w:rStyle w:val="OperatorTok"/>
        </w:rPr>
        <w:t>=</w:t>
      </w:r>
      <w:r>
        <w:rPr>
          <w:rStyle w:val="StringTok"/>
        </w:rPr>
        <w:t>'minority'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resampled_X, resampled_Y </w:t>
      </w:r>
      <w:r>
        <w:rPr>
          <w:rStyle w:val="OperatorTok"/>
        </w:rPr>
        <w:t>=</w:t>
      </w:r>
      <w:r>
        <w:rPr>
          <w:rStyle w:val="NormalTok"/>
        </w:rPr>
        <w:t xml:space="preserve"> sm.fit_resample(df.drop(</w:t>
      </w:r>
      <w:r>
        <w:rPr>
          <w:rStyle w:val="StringTok"/>
        </w:rPr>
        <w:t>'Class'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), df[</w:t>
      </w:r>
      <w:r>
        <w:rPr>
          <w:rStyle w:val="StringTok"/>
        </w:rPr>
        <w:t>'Class'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oversampled_df </w:t>
      </w:r>
      <w:r>
        <w:rPr>
          <w:rStyle w:val="OperatorTok"/>
        </w:rPr>
        <w:t>=</w:t>
      </w:r>
      <w:r>
        <w:rPr>
          <w:rStyle w:val="NormalTok"/>
        </w:rPr>
        <w:t xml:space="preserve"> pd.concat([pd.DataFrame(resampled_X), pd.DataFrame(resampled_Y)],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oversampled_df.columns </w:t>
      </w:r>
      <w:r>
        <w:rPr>
          <w:rStyle w:val="OperatorTok"/>
        </w:rPr>
        <w:t>=</w:t>
      </w:r>
      <w:r>
        <w:rPr>
          <w:rStyle w:val="NormalTok"/>
        </w:rPr>
        <w:t xml:space="preserve"> df.columns</w:t>
      </w:r>
      <w:r>
        <w:br/>
      </w:r>
      <w:r>
        <w:rPr>
          <w:rStyle w:val="NormalTok"/>
        </w:rPr>
        <w:t>oversampled_df[</w:t>
      </w:r>
      <w:r>
        <w:rPr>
          <w:rStyle w:val="StringTok"/>
        </w:rPr>
        <w:t>'Class'</w:t>
      </w:r>
      <w:r>
        <w:rPr>
          <w:rStyle w:val="NormalTok"/>
        </w:rPr>
        <w:t>].value_counts()</w:t>
      </w:r>
    </w:p>
    <w:p w:rsidR="00E961C5" w:rsidRDefault="00E961C5">
      <w:pPr>
        <w:pStyle w:val="SourceCode"/>
      </w:pPr>
      <w:r>
        <w:rPr>
          <w:rStyle w:val="VerbatimChar"/>
        </w:rPr>
        <w:t>1    284315</w:t>
      </w:r>
      <w:r>
        <w:br/>
      </w:r>
      <w:r>
        <w:rPr>
          <w:rStyle w:val="VerbatimChar"/>
        </w:rPr>
        <w:t>0    284315</w:t>
      </w:r>
      <w:r>
        <w:br/>
      </w:r>
      <w:r>
        <w:rPr>
          <w:rStyle w:val="VerbatimChar"/>
        </w:rPr>
        <w:t>Name: Class, dtype: int64</w:t>
      </w:r>
    </w:p>
    <w:p w:rsidR="00E961C5" w:rsidRDefault="00E961C5">
      <w:pPr>
        <w:pStyle w:val="SourceCode"/>
      </w:pPr>
      <w:r>
        <w:rPr>
          <w:rStyle w:val="NormalTok"/>
        </w:rPr>
        <w:t>sns.countplot(x</w:t>
      </w:r>
      <w:r>
        <w:rPr>
          <w:rStyle w:val="OperatorTok"/>
        </w:rPr>
        <w:t>=</w:t>
      </w:r>
      <w:r>
        <w:rPr>
          <w:rStyle w:val="StringTok"/>
        </w:rPr>
        <w:t>'Class'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oversampled_df)</w:t>
      </w:r>
    </w:p>
    <w:p w:rsidR="00E961C5" w:rsidRDefault="00E961C5">
      <w:pPr>
        <w:pStyle w:val="SourceCode"/>
      </w:pPr>
      <w:r>
        <w:rPr>
          <w:rStyle w:val="VerbatimChar"/>
        </w:rPr>
        <w:t>&lt;matplotlib.axes._subplots.AxesSubplot at 0x7f6908f63a20&gt;</w:t>
      </w:r>
    </w:p>
    <w:p w:rsidR="00E961C5" w:rsidRDefault="00D968AB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243195" cy="3375025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37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>=</w:t>
      </w:r>
      <w:r>
        <w:rPr>
          <w:rStyle w:val="NormalTok"/>
        </w:rPr>
        <w:t xml:space="preserve"> plt.subplots(figsize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))         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>=</w:t>
      </w:r>
      <w:r>
        <w:rPr>
          <w:rStyle w:val="NormalTok"/>
        </w:rPr>
        <w:t xml:space="preserve"> oversampled_df.corr()</w:t>
      </w:r>
      <w:r>
        <w:br/>
      </w:r>
      <w:r>
        <w:rPr>
          <w:rStyle w:val="NormalTok"/>
        </w:rPr>
        <w:t>sns.heatmap(corr, cmap</w:t>
      </w:r>
      <w:r>
        <w:rPr>
          <w:rStyle w:val="OperatorTok"/>
        </w:rPr>
        <w:t>=</w:t>
      </w:r>
      <w:r>
        <w:rPr>
          <w:rStyle w:val="StringTok"/>
        </w:rPr>
        <w:t>'YlGnBu'</w:t>
      </w:r>
      <w:r>
        <w:rPr>
          <w:rStyle w:val="NormalTok"/>
        </w:rPr>
        <w:t>, annot_kws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'size'</w:t>
      </w:r>
      <w:r>
        <w:rPr>
          <w:rStyle w:val="NormalTok"/>
        </w:rPr>
        <w:t>:</w:t>
      </w:r>
      <w:r>
        <w:rPr>
          <w:rStyle w:val="DecValTok"/>
        </w:rPr>
        <w:t>30</w:t>
      </w:r>
      <w:r>
        <w:rPr>
          <w:rStyle w:val="NormalTok"/>
        </w:rPr>
        <w:t>}, ax</w:t>
      </w:r>
      <w:r>
        <w:rPr>
          <w:rStyle w:val="OperatorTok"/>
        </w:rPr>
        <w:t>=</w:t>
      </w:r>
      <w:r>
        <w:rPr>
          <w:rStyle w:val="NormalTok"/>
        </w:rPr>
        <w:t>ax)</w:t>
      </w:r>
      <w:r>
        <w:br/>
      </w:r>
      <w:r>
        <w:rPr>
          <w:rStyle w:val="NormalTok"/>
        </w:rPr>
        <w:t>ax.set_title(</w:t>
      </w:r>
      <w:r>
        <w:rPr>
          <w:rStyle w:val="StringTok"/>
        </w:rPr>
        <w:t>"Imbalanced Correlation Matrix"</w:t>
      </w:r>
      <w:r>
        <w:rPr>
          <w:rStyle w:val="NormalTok"/>
        </w:rPr>
        <w:t>, fontsize</w:t>
      </w:r>
      <w:r>
        <w:rPr>
          <w:rStyle w:val="OperatorTok"/>
        </w:rPr>
        <w:t>=</w:t>
      </w:r>
      <w:r>
        <w:rPr>
          <w:rStyle w:val="DecValTok"/>
        </w:rPr>
        <w:t>14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:rsidR="00E961C5" w:rsidRDefault="00D968AB">
      <w:pPr>
        <w:pStyle w:val="FirstParagraph"/>
        <w:rPr>
          <w:rStyle w:val="NormalTok"/>
        </w:rPr>
      </w:pPr>
      <w:r>
        <w:rPr>
          <w:noProof/>
        </w:rPr>
        <w:drawing>
          <wp:inline distT="0" distB="0" distL="0" distR="0">
            <wp:extent cx="5328285" cy="3084195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084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 xml:space="preserve">sc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oversampled_df.iloc[:,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oversampled_df.iloc[:,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y.reshape(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(X.shape, y.shape)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sc.fit_transform(X)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(X[</w:t>
      </w:r>
      <w:r>
        <w:rPr>
          <w:rStyle w:val="DecValTok"/>
        </w:rPr>
        <w:t>0</w:t>
      </w:r>
      <w:r>
        <w:rPr>
          <w:rStyle w:val="NormalTok"/>
        </w:rPr>
        <w:t>])</w:t>
      </w:r>
    </w:p>
    <w:p w:rsidR="00E961C5" w:rsidRDefault="00E961C5">
      <w:pPr>
        <w:pStyle w:val="SourceCode"/>
      </w:pPr>
      <w:r>
        <w:rPr>
          <w:rStyle w:val="VerbatimChar"/>
        </w:rPr>
        <w:t>(568630, 29) (568630, 1)</w:t>
      </w:r>
      <w:r>
        <w:br/>
      </w:r>
      <w:r>
        <w:rPr>
          <w:rStyle w:val="VerbatimChar"/>
        </w:rPr>
        <w:t>[ 0.20495125 -0.54573636  1.0045184  -0.30168224  0.31098779  0.6920209</w:t>
      </w:r>
      <w:r>
        <w:br/>
      </w:r>
      <w:r>
        <w:rPr>
          <w:rStyle w:val="VerbatimChar"/>
        </w:rPr>
        <w:t xml:space="preserve">  0.55516986 -0.03644768  0.76125221  0.67923829 -0.92061643  0.57128753</w:t>
      </w:r>
      <w:r>
        <w:br/>
      </w:r>
      <w:r>
        <w:rPr>
          <w:rStyle w:val="VerbatimChar"/>
        </w:rPr>
        <w:t xml:space="preserve"> -0.94634073  0.71704508  1.64724241  0.48636415  0.62706212  0.50679008</w:t>
      </w:r>
      <w:r>
        <w:br/>
      </w:r>
      <w:r>
        <w:rPr>
          <w:rStyle w:val="VerbatimChar"/>
        </w:rPr>
        <w:t xml:space="preserve">  0.04977222  0.06379384 -0.14589103  0.24649907 -0.10441593  0.22564242</w:t>
      </w:r>
      <w:r>
        <w:br/>
      </w:r>
      <w:r>
        <w:rPr>
          <w:rStyle w:val="VerbatimChar"/>
        </w:rPr>
        <w:t xml:space="preserve">  0.16596895 -0.48756152  0.05492719 -0.14984388  0.2455859 ]</w:t>
      </w:r>
    </w:p>
    <w:p w:rsidR="00E961C5" w:rsidRDefault="00E961C5"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42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 xml:space="preserve">adam </w:t>
      </w:r>
      <w:r>
        <w:rPr>
          <w:rStyle w:val="OperatorTok"/>
        </w:rPr>
        <w:t>=</w:t>
      </w:r>
      <w:r>
        <w:rPr>
          <w:rStyle w:val="NormalTok"/>
        </w:rPr>
        <w:t xml:space="preserve"> tf.keras.optimizers.Adam(learning_rate</w:t>
      </w:r>
      <w:r>
        <w:rPr>
          <w:rStyle w:val="OperatorTok"/>
        </w:rPr>
        <w:t>=</w:t>
      </w:r>
      <w:r>
        <w:rPr>
          <w:rStyle w:val="FloatTok"/>
        </w:rPr>
        <w:t>0.0005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 xml:space="preserve">x_features </w:t>
      </w:r>
      <w:r>
        <w:rPr>
          <w:rStyle w:val="OperatorTok"/>
        </w:rPr>
        <w:t>=</w:t>
      </w:r>
      <w:r>
        <w:rPr>
          <w:rStyle w:val="NormalTok"/>
        </w:rPr>
        <w:t xml:space="preserve"> X.shape[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y_features </w:t>
      </w:r>
      <w:r>
        <w:rPr>
          <w:rStyle w:val="OperatorTok"/>
        </w:rPr>
        <w:t>=</w:t>
      </w:r>
      <w:r>
        <w:rPr>
          <w:rStyle w:val="NormalTok"/>
        </w:rPr>
        <w:t xml:space="preserve"> y.shape[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:rsidR="00E961C5" w:rsidRDefault="00E961C5"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Input(shape</w:t>
      </w:r>
      <w:r>
        <w:rPr>
          <w:rStyle w:val="OperatorTok"/>
        </w:rPr>
        <w:t>=</w:t>
      </w:r>
      <w:r>
        <w:rPr>
          <w:rStyle w:val="NormalTok"/>
        </w:rPr>
        <w:t>(x_features,))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Dense(</w:t>
      </w:r>
      <w:r>
        <w:rPr>
          <w:rStyle w:val="DecValTok"/>
        </w:rPr>
        <w:t>64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)(i)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Dense(</w:t>
      </w:r>
      <w:r>
        <w:rPr>
          <w:rStyle w:val="DecValTok"/>
        </w:rPr>
        <w:t>64</w:t>
      </w:r>
      <w:r>
        <w:rPr>
          <w:rStyle w:val="NormalTok"/>
        </w:rPr>
        <w:t>, activation</w:t>
      </w:r>
      <w:r>
        <w:rPr>
          <w:rStyle w:val="OperatorTok"/>
        </w:rPr>
        <w:t>=</w:t>
      </w:r>
      <w:r>
        <w:rPr>
          <w:rStyle w:val="StringTok"/>
        </w:rPr>
        <w:t>'relu'</w:t>
      </w:r>
      <w:r>
        <w:rPr>
          <w:rStyle w:val="NormalTok"/>
        </w:rPr>
        <w:t>)(x)</w:t>
      </w:r>
      <w:r>
        <w:br/>
      </w:r>
      <w:r>
        <w:rPr>
          <w:rStyle w:val="NormalTok"/>
        </w:rPr>
        <w:t xml:space="preserve">o </w:t>
      </w:r>
      <w:r>
        <w:rPr>
          <w:rStyle w:val="OperatorTok"/>
        </w:rPr>
        <w:t>=</w:t>
      </w:r>
      <w:r>
        <w:rPr>
          <w:rStyle w:val="NormalTok"/>
        </w:rPr>
        <w:t xml:space="preserve"> Dense(y_features, activation</w:t>
      </w:r>
      <w:r>
        <w:rPr>
          <w:rStyle w:val="OperatorTok"/>
        </w:rPr>
        <w:t>=</w:t>
      </w:r>
      <w:r>
        <w:rPr>
          <w:rStyle w:val="StringTok"/>
        </w:rPr>
        <w:t>'sigmoid'</w:t>
      </w:r>
      <w:r>
        <w:rPr>
          <w:rStyle w:val="NormalTok"/>
        </w:rPr>
        <w:t>)(x)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=</w:t>
      </w:r>
      <w:r>
        <w:rPr>
          <w:rStyle w:val="NormalTok"/>
        </w:rPr>
        <w:t xml:space="preserve"> Model(i,o)</w:t>
      </w:r>
      <w:r>
        <w:br/>
      </w:r>
      <w:r>
        <w:rPr>
          <w:rStyle w:val="NormalTok"/>
        </w:rPr>
        <w:t>model.</w:t>
      </w:r>
      <w:r>
        <w:rPr>
          <w:rStyle w:val="BuiltInTok"/>
        </w:rPr>
        <w:t>compile</w:t>
      </w:r>
      <w:r>
        <w:rPr>
          <w:rStyle w:val="NormalTok"/>
        </w:rPr>
        <w:t>(loss</w:t>
      </w:r>
      <w:r>
        <w:rPr>
          <w:rStyle w:val="OperatorTok"/>
        </w:rPr>
        <w:t>=</w:t>
      </w:r>
      <w:r>
        <w:rPr>
          <w:rStyle w:val="StringTok"/>
        </w:rPr>
        <w:t>"binary_crossentropy"</w:t>
      </w:r>
      <w:r>
        <w:rPr>
          <w:rStyle w:val="NormalTok"/>
        </w:rPr>
        <w:t>, metrics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], optimizer</w:t>
      </w:r>
      <w:r>
        <w:rPr>
          <w:rStyle w:val="OperatorTok"/>
        </w:rPr>
        <w:t>=</w:t>
      </w:r>
      <w:r>
        <w:rPr>
          <w:rStyle w:val="NormalTok"/>
        </w:rPr>
        <w:t>adam)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(model.summary())</w:t>
      </w:r>
      <w:r>
        <w:br/>
      </w:r>
      <w:r>
        <w:rPr>
          <w:rStyle w:val="NormalTok"/>
        </w:rPr>
        <w:t xml:space="preserve">callback </w:t>
      </w:r>
      <w:r>
        <w:rPr>
          <w:rStyle w:val="OperatorTok"/>
        </w:rPr>
        <w:t>=</w:t>
      </w:r>
      <w:r>
        <w:rPr>
          <w:rStyle w:val="NormalTok"/>
        </w:rPr>
        <w:t xml:space="preserve"> tf.keras.callbacks.EarlyStopping(</w:t>
      </w:r>
      <w:r>
        <w:br/>
      </w:r>
      <w:r>
        <w:rPr>
          <w:rStyle w:val="NormalTok"/>
        </w:rPr>
        <w:t xml:space="preserve">    monitor</w:t>
      </w:r>
      <w:r>
        <w:rPr>
          <w:rStyle w:val="OperatorTok"/>
        </w:rPr>
        <w:t>=</w:t>
      </w:r>
      <w:r>
        <w:rPr>
          <w:rStyle w:val="StringTok"/>
        </w:rPr>
        <w:t>'val_loss'</w:t>
      </w:r>
      <w:r>
        <w:rPr>
          <w:rStyle w:val="NormalTok"/>
        </w:rPr>
        <w:t>, min_delta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patience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mode</w:t>
      </w:r>
      <w:r>
        <w:rPr>
          <w:rStyle w:val="OperatorTok"/>
        </w:rPr>
        <w:t>=</w:t>
      </w:r>
      <w:r>
        <w:rPr>
          <w:rStyle w:val="StringTok"/>
        </w:rPr>
        <w:t>'auto'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baseline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 restore_best_weights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VerbatimChar"/>
        </w:rPr>
        <w:t>Model: "model"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Layer (type)                 Output Shape              Param #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 xml:space="preserve">input_1 (InputLayer)         [(None, 29)]              0   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 (Dense)                (None, 64)                1920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dense_1 (Dense)              (None, 64)                4160      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 xml:space="preserve">dense_2 (Dense)              (None, 1)                 65        </w:t>
      </w:r>
      <w:r>
        <w:br/>
      </w:r>
      <w:r>
        <w:rPr>
          <w:rStyle w:val="VerbatimChar"/>
        </w:rPr>
        <w:t>=================================================================</w:t>
      </w:r>
      <w:r>
        <w:br/>
      </w:r>
      <w:r>
        <w:rPr>
          <w:rStyle w:val="VerbatimChar"/>
        </w:rPr>
        <w:t>Total params: 6,145</w:t>
      </w:r>
      <w:r>
        <w:br/>
      </w:r>
      <w:r>
        <w:rPr>
          <w:rStyle w:val="VerbatimChar"/>
        </w:rPr>
        <w:t>Trainable params: 6,145</w:t>
      </w:r>
      <w:r>
        <w:br/>
      </w:r>
      <w:r>
        <w:rPr>
          <w:rStyle w:val="VerbatimChar"/>
        </w:rPr>
        <w:t>Non-trainable params: 0</w:t>
      </w:r>
      <w:r>
        <w:br/>
      </w:r>
      <w:r>
        <w:rPr>
          <w:rStyle w:val="VerbatimChar"/>
        </w:rPr>
        <w:t>_________________________________________________________________</w:t>
      </w:r>
      <w:r>
        <w:br/>
      </w:r>
      <w:r>
        <w:rPr>
          <w:rStyle w:val="VerbatimChar"/>
        </w:rPr>
        <w:t>None</w:t>
      </w:r>
    </w:p>
    <w:p w:rsidR="00E961C5" w:rsidRDefault="00E961C5">
      <w:pPr>
        <w:pStyle w:val="SourceCode"/>
      </w:pP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model.fit(x_train, y_train, epochs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batch_size</w:t>
      </w:r>
      <w:r>
        <w:rPr>
          <w:rStyle w:val="OperatorTok"/>
        </w:rPr>
        <w:t>=</w:t>
      </w:r>
      <w:r>
        <w:rPr>
          <w:rStyle w:val="DecValTok"/>
        </w:rPr>
        <w:t>512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, validation_data</w:t>
      </w:r>
      <w:r>
        <w:rPr>
          <w:rStyle w:val="OperatorTok"/>
        </w:rPr>
        <w:t>=</w:t>
      </w:r>
      <w:r>
        <w:rPr>
          <w:rStyle w:val="NormalTok"/>
        </w:rPr>
        <w:t>(x_test, y_test), callbacks</w:t>
      </w:r>
      <w:r>
        <w:rPr>
          <w:rStyle w:val="OperatorTok"/>
        </w:rPr>
        <w:t>=</w:t>
      </w:r>
      <w:r>
        <w:rPr>
          <w:rStyle w:val="NormalTok"/>
        </w:rPr>
        <w:t>[callback])</w:t>
      </w:r>
    </w:p>
    <w:p w:rsidR="00E961C5" w:rsidRDefault="00E961C5">
      <w:pPr>
        <w:pStyle w:val="SourceCode"/>
      </w:pPr>
      <w:r>
        <w:rPr>
          <w:rStyle w:val="VerbatimChar"/>
        </w:rPr>
        <w:t>Epoch 1/100</w:t>
      </w:r>
      <w:r>
        <w:br/>
      </w:r>
      <w:r>
        <w:rPr>
          <w:rStyle w:val="VerbatimChar"/>
        </w:rPr>
        <w:t>778/778 [==============================] - 3s 4ms/step - loss: 0.1122 - accuracy: 0.9588 - val_loss: 0.0468 - val_accuracy: 0.9844</w:t>
      </w:r>
      <w:r>
        <w:br/>
      </w:r>
      <w:r>
        <w:rPr>
          <w:rStyle w:val="VerbatimChar"/>
        </w:rPr>
        <w:t>Epoch 2/100</w:t>
      </w:r>
      <w:r>
        <w:br/>
      </w:r>
      <w:r>
        <w:rPr>
          <w:rStyle w:val="VerbatimChar"/>
        </w:rPr>
        <w:t>778/778 [==============================] - 3s 4ms/step - loss: 0.0336 - accuracy: 0.9883 - val_loss: 0.0260 - val_accuracy: 0.9929</w:t>
      </w:r>
      <w:r>
        <w:br/>
      </w:r>
      <w:r>
        <w:rPr>
          <w:rStyle w:val="VerbatimChar"/>
        </w:rPr>
        <w:t>Epoch 3/100</w:t>
      </w:r>
      <w:r>
        <w:br/>
      </w:r>
      <w:r>
        <w:rPr>
          <w:rStyle w:val="VerbatimChar"/>
        </w:rPr>
        <w:t>778/778 [==============================] - 3s 4ms/step - loss: 0.0198 - accuracy: 0.9939 - val_loss: 0.0165 - val_accuracy: 0.9945</w:t>
      </w:r>
      <w:r>
        <w:br/>
      </w:r>
      <w:r>
        <w:rPr>
          <w:rStyle w:val="VerbatimChar"/>
        </w:rPr>
        <w:t>Epoch 4/100</w:t>
      </w:r>
      <w:r>
        <w:br/>
      </w:r>
      <w:r>
        <w:rPr>
          <w:rStyle w:val="VerbatimChar"/>
        </w:rPr>
        <w:t>778/778 [==============================] - 3s 4ms/step - loss: 0.0133 - accuracy: 0.9965 - val_loss: 0.0117 - val_accuracy: 0.9974</w:t>
      </w:r>
      <w:r>
        <w:br/>
      </w:r>
      <w:r>
        <w:rPr>
          <w:rStyle w:val="VerbatimChar"/>
        </w:rPr>
        <w:t>Epoch 5/100</w:t>
      </w:r>
      <w:r>
        <w:br/>
      </w:r>
      <w:r>
        <w:rPr>
          <w:rStyle w:val="VerbatimChar"/>
        </w:rPr>
        <w:t>778/778 [==============================] - 3s 4ms/step - loss: 0.0095 - accuracy: 0.9978 - val_loss: 0.0096 - val_accuracy: 0.9977</w:t>
      </w:r>
      <w:r>
        <w:br/>
      </w:r>
      <w:r>
        <w:rPr>
          <w:rStyle w:val="VerbatimChar"/>
        </w:rPr>
        <w:t>Epoch 6/100</w:t>
      </w:r>
      <w:r>
        <w:br/>
      </w:r>
      <w:r>
        <w:rPr>
          <w:rStyle w:val="VerbatimChar"/>
        </w:rPr>
        <w:t>778/778 [==============================] - 3s 4ms/step - loss: 0.0074 - accuracy: 0.9984 - val_loss: 0.0068 - val_accuracy: 0.9986</w:t>
      </w:r>
      <w:r>
        <w:br/>
      </w:r>
      <w:r>
        <w:rPr>
          <w:rStyle w:val="VerbatimChar"/>
        </w:rPr>
        <w:t>Epoch 7/100</w:t>
      </w:r>
      <w:r>
        <w:br/>
      </w:r>
      <w:r>
        <w:rPr>
          <w:rStyle w:val="VerbatimChar"/>
        </w:rPr>
        <w:t>778/778 [==============================] - 3s 4ms/step - loss: 0.0060 - accuracy: 0.9987 - val_loss: 0.0061 - val_accuracy: 0.9986</w:t>
      </w:r>
      <w:r>
        <w:br/>
      </w:r>
      <w:r>
        <w:rPr>
          <w:rStyle w:val="VerbatimChar"/>
        </w:rPr>
        <w:t>Epoch 8/100</w:t>
      </w:r>
      <w:r>
        <w:br/>
      </w:r>
      <w:r>
        <w:rPr>
          <w:rStyle w:val="VerbatimChar"/>
        </w:rPr>
        <w:t>778/778 [==============================] - 3s 4ms/step - loss: 0.0050 - accuracy: 0.9989 - val_loss: 0.0051 - val_accuracy: 0.9989</w:t>
      </w:r>
      <w:r>
        <w:br/>
      </w:r>
      <w:r>
        <w:rPr>
          <w:rStyle w:val="VerbatimChar"/>
        </w:rPr>
        <w:t>Epoch 9/100</w:t>
      </w:r>
      <w:r>
        <w:br/>
      </w:r>
      <w:r>
        <w:rPr>
          <w:rStyle w:val="VerbatimChar"/>
        </w:rPr>
        <w:t>778/778 [==============================] - 3s 4ms/step - loss: 0.0042 - accuracy: 0.9991 - val_loss: 0.0046 - val_accuracy: 0.9989</w:t>
      </w:r>
      <w:r>
        <w:br/>
      </w:r>
      <w:r>
        <w:rPr>
          <w:rStyle w:val="VerbatimChar"/>
        </w:rPr>
        <w:t>Epoch 10/100</w:t>
      </w:r>
      <w:r>
        <w:br/>
      </w:r>
      <w:r>
        <w:rPr>
          <w:rStyle w:val="VerbatimChar"/>
        </w:rPr>
        <w:t>778/778 [==============================] - 3s 4ms/step - loss: 0.0037 - accuracy: 0.9992 - val_loss: 0.0041 - val_accuracy: 0.9990</w:t>
      </w:r>
      <w:r>
        <w:br/>
      </w:r>
      <w:r>
        <w:rPr>
          <w:rStyle w:val="VerbatimChar"/>
        </w:rPr>
        <w:t>Epoch 11/100</w:t>
      </w:r>
      <w:r>
        <w:br/>
      </w:r>
      <w:r>
        <w:rPr>
          <w:rStyle w:val="VerbatimChar"/>
        </w:rPr>
        <w:t>778/778 [==============================] - 3s 4ms/step - loss: 0.0033 - accuracy: 0.9993 - val_loss: 0.0037 - val_accuracy: 0.9993</w:t>
      </w:r>
      <w:r>
        <w:br/>
      </w:r>
      <w:r>
        <w:rPr>
          <w:rStyle w:val="VerbatimChar"/>
        </w:rPr>
        <w:t>Epoch 12/100</w:t>
      </w:r>
      <w:r>
        <w:br/>
      </w:r>
      <w:r>
        <w:rPr>
          <w:rStyle w:val="VerbatimChar"/>
        </w:rPr>
        <w:t>778/778 [==============================] - 3s 4ms/step - loss: 0.0029 - accuracy: 0.9994 - val_loss: 0.0035 - val_accuracy: 0.9992</w:t>
      </w:r>
      <w:r>
        <w:br/>
      </w:r>
      <w:r>
        <w:rPr>
          <w:rStyle w:val="VerbatimChar"/>
        </w:rPr>
        <w:t>Epoch 13/100</w:t>
      </w:r>
      <w:r>
        <w:br/>
      </w:r>
      <w:r>
        <w:rPr>
          <w:rStyle w:val="VerbatimChar"/>
        </w:rPr>
        <w:t>778/778 [==============================] - 3s 4ms/step - loss: 0.0027 - accuracy: 0.9994 - val_loss: 0.0037 - val_accuracy: 0.9991</w:t>
      </w:r>
      <w:r>
        <w:br/>
      </w:r>
      <w:r>
        <w:rPr>
          <w:rStyle w:val="VerbatimChar"/>
        </w:rPr>
        <w:t>Epoch 14/100</w:t>
      </w:r>
      <w:r>
        <w:br/>
      </w:r>
      <w:r>
        <w:rPr>
          <w:rStyle w:val="VerbatimChar"/>
        </w:rPr>
        <w:t>778/778 [==============================] - 3s 4ms/step - loss: 0.0024 - accuracy: 0.9995 - val_loss: 0.0035 - val_accuracy: 0.9990</w:t>
      </w:r>
      <w:r>
        <w:br/>
      </w:r>
      <w:r>
        <w:rPr>
          <w:rStyle w:val="VerbatimChar"/>
        </w:rPr>
        <w:t>Epoch 15/100</w:t>
      </w:r>
      <w:r>
        <w:br/>
      </w:r>
      <w:r>
        <w:rPr>
          <w:rStyle w:val="VerbatimChar"/>
        </w:rPr>
        <w:t>778/778 [==============================] - 3s 4ms/step - loss: 0.0022 - accuracy: 0.9995 - val_loss: 0.0032 - val_accuracy: 0.9992</w:t>
      </w:r>
      <w:r>
        <w:br/>
      </w:r>
      <w:r>
        <w:rPr>
          <w:rStyle w:val="VerbatimChar"/>
        </w:rPr>
        <w:t>Epoch 16/100</w:t>
      </w:r>
      <w:r>
        <w:br/>
      </w:r>
      <w:r>
        <w:rPr>
          <w:rStyle w:val="VerbatimChar"/>
        </w:rPr>
        <w:t>778/778 [==============================] - 3s 4ms/step - loss: 0.0020 - accuracy: 0.9996 - val_loss: 0.0027 - val_accuracy: 0.9994</w:t>
      </w:r>
      <w:r>
        <w:br/>
      </w:r>
      <w:r>
        <w:rPr>
          <w:rStyle w:val="VerbatimChar"/>
        </w:rPr>
        <w:t>Epoch 17/100</w:t>
      </w:r>
      <w:r>
        <w:br/>
      </w:r>
      <w:r>
        <w:rPr>
          <w:rStyle w:val="VerbatimChar"/>
        </w:rPr>
        <w:t>778/778 [==============================] - 3s 4ms/step - loss: 0.0020 - accuracy: 0.9995 - val_loss: 0.0027 - val_accuracy: 0.9993</w:t>
      </w:r>
      <w:r>
        <w:br/>
      </w:r>
      <w:r>
        <w:rPr>
          <w:rStyle w:val="VerbatimChar"/>
        </w:rPr>
        <w:t>Epoch 18/100</w:t>
      </w:r>
      <w:r>
        <w:br/>
      </w:r>
      <w:r>
        <w:rPr>
          <w:rStyle w:val="VerbatimChar"/>
        </w:rPr>
        <w:t>778/778 [==============================] - 3s 4ms/step - loss: 0.0018 - accuracy: 0.9996 - val_loss: 0.0023 - val_accuracy: 0.9996</w:t>
      </w:r>
      <w:r>
        <w:br/>
      </w:r>
      <w:r>
        <w:rPr>
          <w:rStyle w:val="VerbatimChar"/>
        </w:rPr>
        <w:t>Epoch 19/100</w:t>
      </w:r>
      <w:r>
        <w:br/>
      </w:r>
      <w:r>
        <w:rPr>
          <w:rStyle w:val="VerbatimChar"/>
        </w:rPr>
        <w:t>778/778 [==============================] - 3s 4ms/step - loss: 0.0016 - accuracy: 0.9996 - val_loss: 0.0025 - val_accuracy: 0.9994</w:t>
      </w:r>
      <w:r>
        <w:br/>
      </w:r>
      <w:r>
        <w:rPr>
          <w:rStyle w:val="VerbatimChar"/>
        </w:rPr>
        <w:t>Epoch 20/100</w:t>
      </w:r>
      <w:r>
        <w:br/>
      </w:r>
      <w:r>
        <w:rPr>
          <w:rStyle w:val="VerbatimChar"/>
        </w:rPr>
        <w:t>778/778 [==============================] - 3s 4ms/step - loss: 0.0015 - accuracy: 0.9997 - val_loss: 0.0025 - val_accuracy: 0.9993</w:t>
      </w:r>
      <w:r>
        <w:br/>
      </w:r>
      <w:r>
        <w:rPr>
          <w:rStyle w:val="VerbatimChar"/>
        </w:rPr>
        <w:t>Epoch 21/100</w:t>
      </w:r>
      <w:r>
        <w:br/>
      </w:r>
      <w:r>
        <w:rPr>
          <w:rStyle w:val="VerbatimChar"/>
        </w:rPr>
        <w:t>778/778 [==============================] - 3s 4ms/step - loss: 0.0015 - accuracy: 0.9996 - val_loss: 0.0022 - val_accuracy: 0.9994</w:t>
      </w:r>
      <w:r>
        <w:br/>
      </w:r>
      <w:r>
        <w:rPr>
          <w:rStyle w:val="VerbatimChar"/>
        </w:rPr>
        <w:t>Epoch 22/100</w:t>
      </w:r>
      <w:r>
        <w:br/>
      </w:r>
      <w:r>
        <w:rPr>
          <w:rStyle w:val="VerbatimChar"/>
        </w:rPr>
        <w:t>778/778 [==============================] - 3s 4ms/step - loss: 0.0014 - accuracy: 0.9997 - val_loss: 0.0024 - val_accuracy: 0.9994</w:t>
      </w:r>
      <w:r>
        <w:br/>
      </w:r>
      <w:r>
        <w:rPr>
          <w:rStyle w:val="VerbatimChar"/>
        </w:rPr>
        <w:t>Epoch 23/100</w:t>
      </w:r>
      <w:r>
        <w:br/>
      </w:r>
      <w:r>
        <w:rPr>
          <w:rStyle w:val="VerbatimChar"/>
        </w:rPr>
        <w:t>778/778 [==============================] - 3s 4ms/step - loss: 0.0013 - accuracy: 0.9997 - val_loss: 0.0022 - val_accuracy: 0.9996</w:t>
      </w:r>
      <w:r>
        <w:br/>
      </w:r>
      <w:r>
        <w:rPr>
          <w:rStyle w:val="VerbatimChar"/>
        </w:rPr>
        <w:t>Epoch 24/100</w:t>
      </w:r>
      <w:r>
        <w:br/>
      </w:r>
      <w:r>
        <w:rPr>
          <w:rStyle w:val="VerbatimChar"/>
        </w:rPr>
        <w:t>778/778 [==============================] - 3s 4ms/step - loss: 0.0012 - accuracy: 0.9997 - val_loss: 0.0022 - val_accuracy: 0.9995</w:t>
      </w:r>
      <w:r>
        <w:br/>
      </w:r>
      <w:r>
        <w:rPr>
          <w:rStyle w:val="VerbatimChar"/>
        </w:rPr>
        <w:t>Epoch 25/100</w:t>
      </w:r>
      <w:r>
        <w:br/>
      </w:r>
      <w:r>
        <w:rPr>
          <w:rStyle w:val="VerbatimChar"/>
        </w:rPr>
        <w:t>778/778 [==============================] - 3s 4ms/step - loss: 0.0014 - accuracy: 0.9997 - val_loss: 0.0025 - val_accuracy: 0.9993</w:t>
      </w:r>
      <w:r>
        <w:br/>
      </w:r>
      <w:r>
        <w:rPr>
          <w:rStyle w:val="VerbatimChar"/>
        </w:rPr>
        <w:t>Epoch 26/100</w:t>
      </w:r>
      <w:r>
        <w:br/>
      </w:r>
      <w:r>
        <w:rPr>
          <w:rStyle w:val="VerbatimChar"/>
        </w:rPr>
        <w:t>778/778 [==============================] - 3s 4ms/step - loss: 0.0011 - accuracy: 0.9997 - val_loss: 0.0027 - val_accuracy: 0.9993</w:t>
      </w:r>
      <w:r>
        <w:br/>
      </w:r>
      <w:r>
        <w:rPr>
          <w:rStyle w:val="VerbatimChar"/>
        </w:rPr>
        <w:t>Epoch 27/100</w:t>
      </w:r>
      <w:r>
        <w:br/>
      </w:r>
      <w:r>
        <w:rPr>
          <w:rStyle w:val="VerbatimChar"/>
        </w:rPr>
        <w:t>778/778 [==============================] - 3s 4ms/step - loss: 9.9902e-04 - accuracy: 0.9997 - val_loss: 0.0023 - val_accuracy: 0.9995</w:t>
      </w:r>
      <w:r>
        <w:br/>
      </w:r>
      <w:r>
        <w:rPr>
          <w:rStyle w:val="VerbatimChar"/>
        </w:rPr>
        <w:t>Epoch 28/100</w:t>
      </w:r>
      <w:r>
        <w:br/>
      </w:r>
      <w:r>
        <w:rPr>
          <w:rStyle w:val="VerbatimChar"/>
        </w:rPr>
        <w:t>778/778 [==============================] - 3s 4ms/step - loss: 9.9616e-04 - accuracy: 0.9997 - val_loss: 0.0021 - val_accuracy: 0.9995</w:t>
      </w:r>
      <w:r>
        <w:br/>
      </w:r>
      <w:r>
        <w:rPr>
          <w:rStyle w:val="VerbatimChar"/>
        </w:rPr>
        <w:t>Epoch 29/100</w:t>
      </w:r>
      <w:r>
        <w:br/>
      </w:r>
      <w:r>
        <w:rPr>
          <w:rStyle w:val="VerbatimChar"/>
        </w:rPr>
        <w:t>778/778 [==============================] - 3s 4ms/step - loss: 8.8531e-04 - accuracy: 0.9998 - val_loss: 0.0020 - val_accuracy: 0.9995</w:t>
      </w:r>
      <w:r>
        <w:br/>
      </w:r>
      <w:r>
        <w:rPr>
          <w:rStyle w:val="VerbatimChar"/>
        </w:rPr>
        <w:t>Epoch 30/100</w:t>
      </w:r>
      <w:r>
        <w:br/>
      </w:r>
      <w:r>
        <w:rPr>
          <w:rStyle w:val="VerbatimChar"/>
        </w:rPr>
        <w:t>778/778 [==============================] - 3s 4ms/step - loss: 0.0010 - accuracy: 0.9997 - val_loss: 0.0018 - val_accuracy: 0.9996</w:t>
      </w:r>
      <w:r>
        <w:br/>
      </w:r>
      <w:r>
        <w:rPr>
          <w:rStyle w:val="VerbatimChar"/>
        </w:rPr>
        <w:t>Epoch 31/100</w:t>
      </w:r>
      <w:r>
        <w:br/>
      </w:r>
      <w:r>
        <w:rPr>
          <w:rStyle w:val="VerbatimChar"/>
        </w:rPr>
        <w:t>778/778 [==============================] - 3s 4ms/step - loss: 8.5445e-04 - accuracy: 0.9998 - val_loss: 0.0019 - val_accuracy: 0.9995</w:t>
      </w:r>
      <w:r>
        <w:br/>
      </w:r>
      <w:r>
        <w:rPr>
          <w:rStyle w:val="VerbatimChar"/>
        </w:rPr>
        <w:t>Epoch 32/100</w:t>
      </w:r>
      <w:r>
        <w:br/>
      </w:r>
      <w:r>
        <w:rPr>
          <w:rStyle w:val="VerbatimChar"/>
        </w:rPr>
        <w:t>778/778 [==============================] - 3s 4ms/step - loss: 9.3442e-04 - accuracy: 0.9997 - val_loss: 0.0016 - val_accuracy: 0.9997</w:t>
      </w:r>
      <w:r>
        <w:br/>
      </w:r>
      <w:r>
        <w:rPr>
          <w:rStyle w:val="VerbatimChar"/>
        </w:rPr>
        <w:t>Epoch 33/100</w:t>
      </w:r>
      <w:r>
        <w:br/>
      </w:r>
      <w:r>
        <w:rPr>
          <w:rStyle w:val="VerbatimChar"/>
        </w:rPr>
        <w:t>778/778 [==============================] - 3s 4ms/step - loss: 7.1790e-04 - accuracy: 0.9998 - val_loss: 0.0016 - val_accuracy: 0.9996</w:t>
      </w:r>
      <w:r>
        <w:br/>
      </w:r>
      <w:r>
        <w:rPr>
          <w:rStyle w:val="VerbatimChar"/>
        </w:rPr>
        <w:t>Epoch 34/100</w:t>
      </w:r>
      <w:r>
        <w:br/>
      </w:r>
      <w:r>
        <w:rPr>
          <w:rStyle w:val="VerbatimChar"/>
        </w:rPr>
        <w:t>778/778 [==============================] - 3s 4ms/step - loss: 7.2516e-04 - accuracy: 0.9998 - val_loss: 0.0016 - val_accuracy: 0.9996</w:t>
      </w:r>
      <w:r>
        <w:br/>
      </w:r>
      <w:r>
        <w:rPr>
          <w:rStyle w:val="VerbatimChar"/>
        </w:rPr>
        <w:t>Epoch 35/100</w:t>
      </w:r>
      <w:r>
        <w:br/>
      </w:r>
      <w:r>
        <w:rPr>
          <w:rStyle w:val="VerbatimChar"/>
        </w:rPr>
        <w:t>778/778 [==============================] - 3s 4ms/step - loss: 9.1578e-04 - accuracy: 0.9997 - val_loss: 0.0020 - val_accuracy: 0.9994</w:t>
      </w:r>
      <w:r>
        <w:br/>
      </w:r>
      <w:r>
        <w:rPr>
          <w:rStyle w:val="VerbatimChar"/>
        </w:rPr>
        <w:t>Epoch 36/100</w:t>
      </w:r>
      <w:r>
        <w:br/>
      </w:r>
      <w:r>
        <w:rPr>
          <w:rStyle w:val="VerbatimChar"/>
        </w:rPr>
        <w:t>778/778 [==============================] - 3s 4ms/step - loss: 6.7762e-04 - accuracy: 0.9998 - val_loss: 0.0015 - val_accuracy: 0.9997</w:t>
      </w:r>
      <w:r>
        <w:br/>
      </w:r>
      <w:r>
        <w:rPr>
          <w:rStyle w:val="VerbatimChar"/>
        </w:rPr>
        <w:t>Epoch 37/100</w:t>
      </w:r>
      <w:r>
        <w:br/>
      </w:r>
      <w:r>
        <w:rPr>
          <w:rStyle w:val="VerbatimChar"/>
        </w:rPr>
        <w:t>778/778 [==============================] - 3s 4ms/step - loss: 6.5826e-04 - accuracy: 0.9998 - val_loss: 0.0015 - val_accuracy: 0.9996</w:t>
      </w:r>
      <w:r>
        <w:br/>
      </w:r>
      <w:r>
        <w:rPr>
          <w:rStyle w:val="VerbatimChar"/>
        </w:rPr>
        <w:t>Epoch 38/100</w:t>
      </w:r>
      <w:r>
        <w:br/>
      </w:r>
      <w:r>
        <w:rPr>
          <w:rStyle w:val="VerbatimChar"/>
        </w:rPr>
        <w:t>778/778 [==============================] - 3s 4ms/step - loss: 7.5355e-04 - accuracy: 0.9998 - val_loss: 0.0016 - val_accuracy: 0.9996</w:t>
      </w:r>
      <w:r>
        <w:br/>
      </w:r>
      <w:r>
        <w:rPr>
          <w:rStyle w:val="VerbatimChar"/>
        </w:rPr>
        <w:t>Epoch 39/100</w:t>
      </w:r>
      <w:r>
        <w:br/>
      </w:r>
      <w:r>
        <w:rPr>
          <w:rStyle w:val="VerbatimChar"/>
        </w:rPr>
        <w:t>778/778 [==============================] - 3s 4ms/step - loss: 7.1149e-04 - accuracy: 0.9998 - val_loss: 0.0015 - val_accuracy: 0.9996</w:t>
      </w:r>
      <w:r>
        <w:br/>
      </w:r>
      <w:r>
        <w:rPr>
          <w:rStyle w:val="VerbatimChar"/>
        </w:rPr>
        <w:t>Epoch 40/100</w:t>
      </w:r>
      <w:r>
        <w:br/>
      </w:r>
      <w:r>
        <w:rPr>
          <w:rStyle w:val="VerbatimChar"/>
        </w:rPr>
        <w:t>778/778 [==============================] - 3s 4ms/step - loss: 5.8838e-04 - accuracy: 0.9999 - val_loss: 0.0024 - val_accuracy: 0.9994</w:t>
      </w:r>
      <w:r>
        <w:br/>
      </w:r>
      <w:r>
        <w:rPr>
          <w:rStyle w:val="VerbatimChar"/>
        </w:rPr>
        <w:t>Epoch 41/100</w:t>
      </w:r>
      <w:r>
        <w:br/>
      </w:r>
      <w:r>
        <w:rPr>
          <w:rStyle w:val="VerbatimChar"/>
        </w:rPr>
        <w:t>778/778 [==============================] - 3s 4ms/step - loss: 5.2743e-04 - accuracy: 0.9999 - val_loss: 0.0015 - val_accuracy: 0.9997</w:t>
      </w:r>
      <w:r>
        <w:br/>
      </w:r>
      <w:r>
        <w:rPr>
          <w:rStyle w:val="VerbatimChar"/>
        </w:rPr>
        <w:t>Epoch 42/100</w:t>
      </w:r>
      <w:r>
        <w:br/>
      </w:r>
      <w:r>
        <w:rPr>
          <w:rStyle w:val="VerbatimChar"/>
        </w:rPr>
        <w:t>778/778 [==============================] - 3s 4ms/step - loss: 7.9482e-04 - accuracy: 0.9998 - val_loss: 0.0019 - val_accuracy: 0.9995</w:t>
      </w:r>
      <w:r>
        <w:br/>
      </w:r>
      <w:r>
        <w:rPr>
          <w:rStyle w:val="VerbatimChar"/>
        </w:rPr>
        <w:t>Epoch 43/100</w:t>
      </w:r>
      <w:r>
        <w:br/>
      </w:r>
      <w:r>
        <w:rPr>
          <w:rStyle w:val="VerbatimChar"/>
        </w:rPr>
        <w:t>778/778 [==============================] - 3s 4ms/step - loss: 6.0553e-04 - accuracy: 0.9998 - val_loss: 0.0013 - val_accuracy: 0.9997</w:t>
      </w:r>
      <w:r>
        <w:br/>
      </w:r>
      <w:r>
        <w:rPr>
          <w:rStyle w:val="VerbatimChar"/>
        </w:rPr>
        <w:t>Epoch 44/100</w:t>
      </w:r>
      <w:r>
        <w:br/>
      </w:r>
      <w:r>
        <w:rPr>
          <w:rStyle w:val="VerbatimChar"/>
        </w:rPr>
        <w:t>778/778 [==============================] - 3s 4ms/step - loss: 6.0704e-04 - accuracy: 0.9998 - val_loss: 0.0020 - val_accuracy: 0.9995</w:t>
      </w:r>
      <w:r>
        <w:br/>
      </w:r>
      <w:r>
        <w:rPr>
          <w:rStyle w:val="VerbatimChar"/>
        </w:rPr>
        <w:t>Epoch 45/100</w:t>
      </w:r>
      <w:r>
        <w:br/>
      </w:r>
      <w:r>
        <w:rPr>
          <w:rStyle w:val="VerbatimChar"/>
        </w:rPr>
        <w:t>778/778 [==============================] - 3s 4ms/step - loss: 6.3886e-04 - accuracy: 0.9998 - val_loss: 0.0015 - val_accuracy: 0.9996</w:t>
      </w:r>
      <w:r>
        <w:br/>
      </w:r>
      <w:r>
        <w:rPr>
          <w:rStyle w:val="VerbatimChar"/>
        </w:rPr>
        <w:t>Epoch 46/100</w:t>
      </w:r>
      <w:r>
        <w:br/>
      </w:r>
      <w:r>
        <w:rPr>
          <w:rStyle w:val="VerbatimChar"/>
        </w:rPr>
        <w:t>778/778 [==============================] - 3s 4ms/step - loss: 5.7343e-04 - accuracy: 0.9998 - val_loss: 0.0013 - val_accuracy: 0.9997</w:t>
      </w:r>
      <w:r>
        <w:br/>
      </w:r>
      <w:r>
        <w:rPr>
          <w:rStyle w:val="VerbatimChar"/>
        </w:rPr>
        <w:t>Epoch 47/100</w:t>
      </w:r>
      <w:r>
        <w:br/>
      </w:r>
      <w:r>
        <w:rPr>
          <w:rStyle w:val="VerbatimChar"/>
        </w:rPr>
        <w:t>778/778 [==============================] - 3s 4ms/step - loss: 4.2137e-04 - accuracy: 0.9999 - val_loss: 0.0018 - val_accuracy: 0.9996</w:t>
      </w:r>
      <w:r>
        <w:br/>
      </w:r>
      <w:r>
        <w:rPr>
          <w:rStyle w:val="VerbatimChar"/>
        </w:rPr>
        <w:t>Epoch 48/100</w:t>
      </w:r>
      <w:r>
        <w:br/>
      </w:r>
      <w:r>
        <w:rPr>
          <w:rStyle w:val="VerbatimChar"/>
        </w:rPr>
        <w:t>778/778 [==============================] - 3s 4ms/step - loss: 6.0087e-04 - accuracy: 0.9998 - val_loss: 0.0016 - val_accuracy: 0.9997</w:t>
      </w:r>
      <w:r>
        <w:br/>
      </w:r>
      <w:r>
        <w:rPr>
          <w:rStyle w:val="VerbatimChar"/>
        </w:rPr>
        <w:t>Epoch 49/100</w:t>
      </w:r>
      <w:r>
        <w:br/>
      </w:r>
      <w:r>
        <w:rPr>
          <w:rStyle w:val="VerbatimChar"/>
        </w:rPr>
        <w:t>778/778 [==============================] - 3s 4ms/step - loss: 5.2967e-04 - accuracy: 0.9999 - val_loss: 0.0012 - val_accuracy: 0.9998</w:t>
      </w:r>
      <w:r>
        <w:br/>
      </w:r>
      <w:r>
        <w:rPr>
          <w:rStyle w:val="VerbatimChar"/>
        </w:rPr>
        <w:t>Epoch 50/100</w:t>
      </w:r>
      <w:r>
        <w:br/>
      </w:r>
      <w:r>
        <w:rPr>
          <w:rStyle w:val="VerbatimChar"/>
        </w:rPr>
        <w:t>778/778 [==============================] - 3s 4ms/step - loss: 5.2438e-04 - accuracy: 0.9998 - val_loss: 0.0012 - val_accuracy: 0.9997</w:t>
      </w:r>
      <w:r>
        <w:br/>
      </w:r>
      <w:r>
        <w:rPr>
          <w:rStyle w:val="VerbatimChar"/>
        </w:rPr>
        <w:t>Epoch 51/100</w:t>
      </w:r>
      <w:r>
        <w:br/>
      </w:r>
      <w:r>
        <w:rPr>
          <w:rStyle w:val="VerbatimChar"/>
        </w:rPr>
        <w:t>778/778 [==============================] - 3s 4ms/step - loss: 5.0218e-04 - accuracy: 0.9998 - val_loss: 0.0018 - val_accuracy: 0.9996</w:t>
      </w:r>
      <w:r>
        <w:br/>
      </w:r>
      <w:r>
        <w:rPr>
          <w:rStyle w:val="VerbatimChar"/>
        </w:rPr>
        <w:t>Epoch 52/100</w:t>
      </w:r>
      <w:r>
        <w:br/>
      </w:r>
      <w:r>
        <w:rPr>
          <w:rStyle w:val="VerbatimChar"/>
        </w:rPr>
        <w:t>778/778 [==============================] - 3s 4ms/step - loss: 6.3864e-04 - accuracy: 0.9998 - val_loss: 0.0020 - val_accuracy: 0.9995</w:t>
      </w:r>
      <w:r>
        <w:br/>
      </w:r>
      <w:r>
        <w:rPr>
          <w:rStyle w:val="VerbatimChar"/>
        </w:rPr>
        <w:t>Epoch 53/100</w:t>
      </w:r>
      <w:r>
        <w:br/>
      </w:r>
      <w:r>
        <w:rPr>
          <w:rStyle w:val="VerbatimChar"/>
        </w:rPr>
        <w:t>778/778 [==============================] - 3s 4ms/step - loss: 6.7778e-04 - accuracy: 0.9998 - val_loss: 0.0016 - val_accuracy: 0.9996</w:t>
      </w:r>
      <w:r>
        <w:br/>
      </w:r>
      <w:r>
        <w:rPr>
          <w:rStyle w:val="VerbatimChar"/>
        </w:rPr>
        <w:t>Epoch 54/100</w:t>
      </w:r>
      <w:r>
        <w:br/>
      </w:r>
      <w:r>
        <w:rPr>
          <w:rStyle w:val="VerbatimChar"/>
        </w:rPr>
        <w:t>778/778 [==============================] - 3s 4ms/step - loss: 4.3683e-04 - accuracy: 0.9999 - val_loss: 0.0017 - val_accuracy: 0.9996</w:t>
      </w:r>
      <w:r>
        <w:br/>
      </w:r>
      <w:r>
        <w:rPr>
          <w:rStyle w:val="VerbatimChar"/>
        </w:rPr>
        <w:t>Epoch 55/100</w:t>
      </w:r>
      <w:r>
        <w:br/>
      </w:r>
      <w:r>
        <w:rPr>
          <w:rStyle w:val="VerbatimChar"/>
        </w:rPr>
        <w:t>778/778 [==============================] - 3s 4ms/step - loss: 7.2916e-04 - accuracy: 0.9998 - val_loss: 0.0018 - val_accuracy: 0.9996</w:t>
      </w:r>
      <w:r>
        <w:br/>
      </w:r>
      <w:r>
        <w:rPr>
          <w:rStyle w:val="VerbatimChar"/>
        </w:rPr>
        <w:t>Epoch 56/100</w:t>
      </w:r>
      <w:r>
        <w:br/>
      </w:r>
      <w:r>
        <w:rPr>
          <w:rStyle w:val="VerbatimChar"/>
        </w:rPr>
        <w:t>778/778 [==============================] - 3s 4ms/step - loss: 4.6164e-04 - accuracy: 0.9999 - val_loss: 0.0017 - val_accuracy: 0.9996</w:t>
      </w:r>
      <w:r>
        <w:br/>
      </w:r>
      <w:r>
        <w:rPr>
          <w:rStyle w:val="VerbatimChar"/>
        </w:rPr>
        <w:t>Epoch 57/100</w:t>
      </w:r>
      <w:r>
        <w:br/>
      </w:r>
      <w:r>
        <w:rPr>
          <w:rStyle w:val="VerbatimChar"/>
        </w:rPr>
        <w:t>778/778 [==============================] - 3s 4ms/step - loss: 4.3985e-04 - accuracy: 0.9999 - val_loss: 0.0022 - val_accuracy: 0.9995</w:t>
      </w:r>
      <w:r>
        <w:br/>
      </w:r>
      <w:r>
        <w:rPr>
          <w:rStyle w:val="VerbatimChar"/>
        </w:rPr>
        <w:t>Epoch 58/100</w:t>
      </w:r>
      <w:r>
        <w:br/>
      </w:r>
      <w:r>
        <w:rPr>
          <w:rStyle w:val="VerbatimChar"/>
        </w:rPr>
        <w:t>778/778 [==============================] - 3s 4ms/step - loss: 4.4691e-04 - accuracy: 0.9999 - val_loss: 0.0015 - val_accuracy: 0.9996</w:t>
      </w:r>
      <w:r>
        <w:br/>
      </w:r>
      <w:r>
        <w:rPr>
          <w:rStyle w:val="VerbatimChar"/>
        </w:rPr>
        <w:t>Epoch 59/100</w:t>
      </w:r>
      <w:r>
        <w:br/>
      </w:r>
      <w:r>
        <w:rPr>
          <w:rStyle w:val="VerbatimChar"/>
        </w:rPr>
        <w:t>778/778 [==============================] - 3s 4ms/step - loss: 6.0507e-04 - accuracy: 0.9998 - val_loss: 0.0010 - val_accuracy: 0.9998</w:t>
      </w:r>
      <w:r>
        <w:br/>
      </w:r>
      <w:r>
        <w:rPr>
          <w:rStyle w:val="VerbatimChar"/>
        </w:rPr>
        <w:t>Epoch 60/100</w:t>
      </w:r>
      <w:r>
        <w:br/>
      </w:r>
      <w:r>
        <w:rPr>
          <w:rStyle w:val="VerbatimChar"/>
        </w:rPr>
        <w:t>778/778 [==============================] - 3s 4ms/step - loss: 4.2673e-04 - accuracy: 0.9999 - val_loss: 0.0027 - val_accuracy: 0.9995</w:t>
      </w:r>
      <w:r>
        <w:br/>
      </w:r>
      <w:r>
        <w:rPr>
          <w:rStyle w:val="VerbatimChar"/>
        </w:rPr>
        <w:t>Epoch 61/100</w:t>
      </w:r>
      <w:r>
        <w:br/>
      </w:r>
      <w:r>
        <w:rPr>
          <w:rStyle w:val="VerbatimChar"/>
        </w:rPr>
        <w:t>778/778 [==============================] - 3s 4ms/step - loss: 3.7599e-04 - accuracy: 0.9999 - val_loss: 0.0019 - val_accuracy: 0.9996</w:t>
      </w:r>
      <w:r>
        <w:br/>
      </w:r>
      <w:r>
        <w:rPr>
          <w:rStyle w:val="VerbatimChar"/>
        </w:rPr>
        <w:t>Epoch 62/100</w:t>
      </w:r>
      <w:r>
        <w:br/>
      </w:r>
      <w:r>
        <w:rPr>
          <w:rStyle w:val="VerbatimChar"/>
        </w:rPr>
        <w:t>778/778 [==============================] - 3s 4ms/step - loss: 6.4678e-04 - accuracy: 0.9998 - val_loss: 0.0024 - val_accuracy: 0.9995</w:t>
      </w:r>
      <w:r>
        <w:br/>
      </w:r>
      <w:r>
        <w:rPr>
          <w:rStyle w:val="VerbatimChar"/>
        </w:rPr>
        <w:t>Epoch 63/100</w:t>
      </w:r>
      <w:r>
        <w:br/>
      </w:r>
      <w:r>
        <w:rPr>
          <w:rStyle w:val="VerbatimChar"/>
        </w:rPr>
        <w:t>778/778 [==============================] - 3s 4ms/step - loss: 3.3452e-04 - accuracy: 0.9999 - val_loss: 0.0013 - val_accuracy: 0.9997</w:t>
      </w:r>
      <w:r>
        <w:br/>
      </w:r>
      <w:r>
        <w:rPr>
          <w:rStyle w:val="VerbatimChar"/>
        </w:rPr>
        <w:t>Epoch 64/100</w:t>
      </w:r>
      <w:r>
        <w:br/>
      </w:r>
      <w:r>
        <w:rPr>
          <w:rStyle w:val="VerbatimChar"/>
        </w:rPr>
        <w:t>778/778 [==============================] - 3s 4ms/step - loss: 4.5338e-04 - accuracy: 0.9999 - val_loss: 0.0022 - val_accuracy: 0.9995</w:t>
      </w:r>
      <w:r>
        <w:br/>
      </w:r>
      <w:r>
        <w:rPr>
          <w:rStyle w:val="VerbatimChar"/>
        </w:rPr>
        <w:t>Epoch 65/100</w:t>
      </w:r>
      <w:r>
        <w:br/>
      </w:r>
      <w:r>
        <w:rPr>
          <w:rStyle w:val="VerbatimChar"/>
        </w:rPr>
        <w:t>778/778 [==============================] - 3s 4ms/step - loss: 5.2037e-04 - accuracy: 0.9998 - val_loss: 0.0013 - val_accuracy: 0.9997</w:t>
      </w:r>
      <w:r>
        <w:br/>
      </w:r>
      <w:r>
        <w:rPr>
          <w:rStyle w:val="VerbatimChar"/>
        </w:rPr>
        <w:t>Epoch 66/100</w:t>
      </w:r>
      <w:r>
        <w:br/>
      </w:r>
      <w:r>
        <w:rPr>
          <w:rStyle w:val="VerbatimChar"/>
        </w:rPr>
        <w:t>778/778 [==============================] - 3s 4ms/step - loss: 3.9358e-04 - accuracy: 0.9999 - val_loss: 0.0014 - val_accuracy: 0.9997</w:t>
      </w:r>
      <w:r>
        <w:br/>
      </w:r>
      <w:r>
        <w:rPr>
          <w:rStyle w:val="VerbatimChar"/>
        </w:rPr>
        <w:t>Epoch 67/100</w:t>
      </w:r>
      <w:r>
        <w:br/>
      </w:r>
      <w:r>
        <w:rPr>
          <w:rStyle w:val="VerbatimChar"/>
        </w:rPr>
        <w:t>778/778 [==============================] - 3s 4ms/step - loss: 4.2975e-04 - accuracy: 0.9999 - val_loss: 0.0018 - val_accuracy: 0.9997</w:t>
      </w:r>
      <w:r>
        <w:br/>
      </w:r>
      <w:r>
        <w:rPr>
          <w:rStyle w:val="VerbatimChar"/>
        </w:rPr>
        <w:t>Epoch 68/100</w:t>
      </w:r>
      <w:r>
        <w:br/>
      </w:r>
      <w:r>
        <w:rPr>
          <w:rStyle w:val="VerbatimChar"/>
        </w:rPr>
        <w:t>778/778 [==============================] - 3s 4ms/step - loss: 3.7875e-04 - accuracy: 0.9999 - val_loss: 0.0012 - val_accuracy: 0.9997</w:t>
      </w:r>
      <w:r>
        <w:br/>
      </w:r>
      <w:r>
        <w:rPr>
          <w:rStyle w:val="VerbatimChar"/>
        </w:rPr>
        <w:t>Epoch 69/100</w:t>
      </w:r>
      <w:r>
        <w:br/>
      </w:r>
      <w:r>
        <w:rPr>
          <w:rStyle w:val="VerbatimChar"/>
        </w:rPr>
        <w:t>778/778 [==============================] - 3s 4ms/step - loss: 5.4449e-04 - accuracy: 0.9998 - val_loss: 0.0017 - val_accuracy: 0.9997</w:t>
      </w:r>
    </w:p>
    <w:p w:rsidR="00E961C5" w:rsidRDefault="00E961C5"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>=</w:t>
      </w:r>
      <w:r>
        <w:rPr>
          <w:rStyle w:val="NormalTok"/>
        </w:rPr>
        <w:t xml:space="preserve"> model.evaluate(x_test, y_test, batch_size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>, verbose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"Loss: 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results[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"Acc: </w:t>
      </w:r>
      <w:r>
        <w:rPr>
          <w:rStyle w:val="SpecialCharTok"/>
        </w:rPr>
        <w:t>%.2f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results[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:rsidR="00E961C5" w:rsidRDefault="00E961C5">
      <w:pPr>
        <w:pStyle w:val="SourceCode"/>
      </w:pPr>
      <w:r>
        <w:rPr>
          <w:rStyle w:val="VerbatimChar"/>
        </w:rPr>
        <w:t>34118/34118 [==============================] - 74s 2ms/step - loss: 0.0010 - accuracy: 0.9998</w:t>
      </w:r>
      <w:r>
        <w:br/>
      </w:r>
      <w:r>
        <w:rPr>
          <w:rStyle w:val="VerbatimChar"/>
        </w:rPr>
        <w:t>Loss: 0.00</w:t>
      </w:r>
      <w:r>
        <w:br/>
      </w:r>
      <w:r>
        <w:rPr>
          <w:rStyle w:val="VerbatimChar"/>
        </w:rPr>
        <w:t>Acc: 1.00</w:t>
      </w:r>
    </w:p>
    <w:p w:rsidR="00E961C5" w:rsidRDefault="00E961C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(r.history.keys())</w:t>
      </w:r>
      <w:r>
        <w:br/>
      </w:r>
      <w:r>
        <w:rPr>
          <w:rStyle w:val="NormalTok"/>
        </w:rPr>
        <w:t>plt.plot(r.history[</w:t>
      </w:r>
      <w:r>
        <w:rPr>
          <w:rStyle w:val="StringTok"/>
        </w:rPr>
        <w:t>'loss'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plt.plot(r.history[</w:t>
      </w:r>
      <w:r>
        <w:rPr>
          <w:rStyle w:val="StringTok"/>
        </w:rPr>
        <w:t>'val_loss'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'loss'</w:t>
      </w:r>
      <w:r>
        <w:rPr>
          <w:rStyle w:val="NormalTok"/>
        </w:rPr>
        <w:t xml:space="preserve">, </w:t>
      </w:r>
      <w:r>
        <w:rPr>
          <w:rStyle w:val="StringTok"/>
        </w:rPr>
        <w:t>'val_loss'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  <w:r>
        <w:br/>
      </w:r>
      <w:r>
        <w:br/>
      </w:r>
      <w:r>
        <w:rPr>
          <w:rStyle w:val="NormalTok"/>
        </w:rPr>
        <w:t>plt.plot(r.history[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plt.plot(r.history[</w:t>
      </w:r>
      <w:r>
        <w:rPr>
          <w:rStyle w:val="StringTok"/>
        </w:rPr>
        <w:t>'val_accuracy'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'accuracy'</w:t>
      </w:r>
      <w:r>
        <w:rPr>
          <w:rStyle w:val="NormalTok"/>
        </w:rPr>
        <w:t xml:space="preserve">, </w:t>
      </w:r>
      <w:r>
        <w:rPr>
          <w:rStyle w:val="StringTok"/>
        </w:rPr>
        <w:t>'val_accuracy'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plt.show()</w:t>
      </w:r>
    </w:p>
    <w:p w:rsidR="00E961C5" w:rsidRDefault="00E961C5">
      <w:pPr>
        <w:pStyle w:val="SourceCode"/>
      </w:pPr>
      <w:r>
        <w:rPr>
          <w:rStyle w:val="VerbatimChar"/>
        </w:rPr>
        <w:t>dict_keys(['loss', 'accuracy', 'val_loss', 'val_accuracy'])</w:t>
      </w:r>
    </w:p>
    <w:p w:rsidR="00E961C5" w:rsidRDefault="00D968AB">
      <w:pPr>
        <w:pStyle w:val="FirstParagraph"/>
      </w:pPr>
      <w:r>
        <w:rPr>
          <w:noProof/>
        </w:rPr>
        <w:drawing>
          <wp:inline distT="0" distB="0" distL="0" distR="0">
            <wp:extent cx="4869180" cy="319405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9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D968AB">
      <w:pPr>
        <w:pStyle w:val="BodyText"/>
        <w:rPr>
          <w:rStyle w:val="NormalTok"/>
        </w:rPr>
      </w:pPr>
      <w:r>
        <w:rPr>
          <w:noProof/>
        </w:rPr>
        <w:drawing>
          <wp:inline distT="0" distB="0" distL="0" distR="0">
            <wp:extent cx="4869180" cy="319405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319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1C5" w:rsidRDefault="00E961C5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round</w:t>
      </w:r>
      <w:r>
        <w:rPr>
          <w:rStyle w:val="NormalTok"/>
        </w:rPr>
        <w:t>(y_pred, decimals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).astype(</w:t>
      </w:r>
      <w:r>
        <w:rPr>
          <w:rStyle w:val="BuiltInTok"/>
        </w:rPr>
        <w:t>int</w:t>
      </w:r>
      <w:r>
        <w:rPr>
          <w:rStyle w:val="NormalTok"/>
        </w:rPr>
        <w:t>)</w:t>
      </w:r>
    </w:p>
    <w:p w:rsidR="00E961C5" w:rsidRDefault="00E961C5">
      <w:pPr>
        <w:pStyle w:val="SourceCode"/>
      </w:pPr>
      <w:r>
        <w:rPr>
          <w:rStyle w:val="NormalTok"/>
        </w:rPr>
        <w:t xml:space="preserve">df_pred </w:t>
      </w:r>
      <w:r>
        <w:rPr>
          <w:rStyle w:val="OperatorTok"/>
        </w:rPr>
        <w:t>=</w:t>
      </w:r>
      <w:r>
        <w:rPr>
          <w:rStyle w:val="NormalTok"/>
        </w:rPr>
        <w:t xml:space="preserve"> pd.concat([pd.DataFrame(x_test), pd.DataFrame(y_test)],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df_pred.columns </w:t>
      </w:r>
      <w:r>
        <w:rPr>
          <w:rStyle w:val="OperatorTok"/>
        </w:rPr>
        <w:t>=</w:t>
      </w:r>
      <w:r>
        <w:rPr>
          <w:rStyle w:val="NormalTok"/>
        </w:rPr>
        <w:t xml:space="preserve"> df.drop(</w:t>
      </w:r>
      <w:r>
        <w:rPr>
          <w:rStyle w:val="StringTok"/>
        </w:rPr>
        <w:t>'Time'</w:t>
      </w:r>
      <w:r>
        <w:rPr>
          <w:rStyle w:val="NormalTok"/>
        </w:rPr>
        <w:t>, 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).columns</w:t>
      </w:r>
      <w:r>
        <w:br/>
      </w:r>
      <w:r>
        <w:rPr>
          <w:rStyle w:val="NormalTok"/>
        </w:rPr>
        <w:t>df_pred.rename(columns</w:t>
      </w:r>
      <w:r>
        <w:rPr>
          <w:rStyle w:val="OperatorTok"/>
        </w:rPr>
        <w:t>=</w:t>
      </w:r>
      <w:r>
        <w:rPr>
          <w:rStyle w:val="NormalTok"/>
        </w:rPr>
        <w:t>{</w:t>
      </w:r>
      <w:r>
        <w:rPr>
          <w:rStyle w:val="StringTok"/>
        </w:rPr>
        <w:t>"Class"</w:t>
      </w:r>
      <w:r>
        <w:rPr>
          <w:rStyle w:val="NormalTok"/>
        </w:rPr>
        <w:t>:</w:t>
      </w:r>
      <w:r>
        <w:rPr>
          <w:rStyle w:val="StringTok"/>
        </w:rPr>
        <w:t>"Old_class"</w:t>
      </w:r>
      <w:r>
        <w:rPr>
          <w:rStyle w:val="NormalTok"/>
        </w:rPr>
        <w:t>}, inplace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df_pred[</w:t>
      </w:r>
      <w:r>
        <w:rPr>
          <w:rStyle w:val="StringTok"/>
        </w:rPr>
        <w:t>'New_class'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y_pred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pd.crosstab(df_pred[</w:t>
      </w:r>
      <w:r>
        <w:rPr>
          <w:rStyle w:val="StringTok"/>
        </w:rPr>
        <w:t>"New_class"</w:t>
      </w:r>
      <w:r>
        <w:rPr>
          <w:rStyle w:val="NormalTok"/>
        </w:rPr>
        <w:t>], df_pred[</w:t>
      </w:r>
      <w:r>
        <w:rPr>
          <w:rStyle w:val="StringTok"/>
        </w:rPr>
        <w:t>'Old_class'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true_pos </w:t>
      </w:r>
      <w:r>
        <w:rPr>
          <w:rStyle w:val="OperatorTok"/>
        </w:rPr>
        <w:t>=</w:t>
      </w:r>
      <w:r>
        <w:rPr>
          <w:rStyle w:val="NormalTok"/>
        </w:rPr>
        <w:t xml:space="preserve"> np.</w:t>
      </w:r>
      <w:r>
        <w:rPr>
          <w:rStyle w:val="BuiltInTok"/>
        </w:rPr>
        <w:t>sum</w:t>
      </w:r>
      <w:r>
        <w:rPr>
          <w:rStyle w:val="NormalTok"/>
        </w:rPr>
        <w:t>(np.diag(cm))</w:t>
      </w:r>
      <w:r>
        <w:br/>
      </w:r>
      <w:r>
        <w:rPr>
          <w:rStyle w:val="NormalTok"/>
        </w:rPr>
        <w:t xml:space="preserve">false_pos </w:t>
      </w:r>
      <w:r>
        <w:rPr>
          <w:rStyle w:val="OperatorTok"/>
        </w:rPr>
        <w:t>=</w:t>
      </w:r>
      <w:r>
        <w:rPr>
          <w:rStyle w:val="NormalTok"/>
        </w:rPr>
        <w:t xml:space="preserve"> cm[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false_neg </w:t>
      </w:r>
      <w:r>
        <w:rPr>
          <w:rStyle w:val="OperatorTok"/>
        </w:rPr>
        <w:t>=</w:t>
      </w:r>
      <w:r>
        <w:rPr>
          <w:rStyle w:val="NormalTok"/>
        </w:rPr>
        <w:t xml:space="preserve"> cm[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precision </w:t>
      </w:r>
      <w:r>
        <w:rPr>
          <w:rStyle w:val="OperatorTok"/>
        </w:rPr>
        <w:t>=</w:t>
      </w:r>
      <w:r>
        <w:rPr>
          <w:rStyle w:val="NormalTok"/>
        </w:rPr>
        <w:t xml:space="preserve"> true_pos </w:t>
      </w:r>
      <w:r>
        <w:rPr>
          <w:rStyle w:val="OperatorTok"/>
        </w:rPr>
        <w:t>/</w:t>
      </w:r>
      <w:r>
        <w:rPr>
          <w:rStyle w:val="NormalTok"/>
        </w:rPr>
        <w:t xml:space="preserve"> (true_pos </w:t>
      </w:r>
      <w:r>
        <w:rPr>
          <w:rStyle w:val="OperatorTok"/>
        </w:rPr>
        <w:t>+</w:t>
      </w:r>
      <w:r>
        <w:rPr>
          <w:rStyle w:val="NormalTok"/>
        </w:rPr>
        <w:t xml:space="preserve"> false_pos)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recall </w:t>
      </w:r>
      <w:r>
        <w:rPr>
          <w:rStyle w:val="OperatorTok"/>
        </w:rPr>
        <w:t>=</w:t>
      </w:r>
      <w:r>
        <w:rPr>
          <w:rStyle w:val="NormalTok"/>
        </w:rPr>
        <w:t xml:space="preserve"> true_pos </w:t>
      </w:r>
      <w:r>
        <w:rPr>
          <w:rStyle w:val="OperatorTok"/>
        </w:rPr>
        <w:t>/</w:t>
      </w:r>
      <w:r>
        <w:rPr>
          <w:rStyle w:val="NormalTok"/>
        </w:rPr>
        <w:t xml:space="preserve"> (true_pos </w:t>
      </w:r>
      <w:r>
        <w:rPr>
          <w:rStyle w:val="OperatorTok"/>
        </w:rPr>
        <w:t>+</w:t>
      </w:r>
      <w:r>
        <w:rPr>
          <w:rStyle w:val="NormalTok"/>
        </w:rPr>
        <w:t xml:space="preserve"> false_neg)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f1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(precision </w:t>
      </w:r>
      <w:r>
        <w:rPr>
          <w:rStyle w:val="OperatorTok"/>
        </w:rPr>
        <w:t>*</w:t>
      </w:r>
      <w:r>
        <w:rPr>
          <w:rStyle w:val="NormalTok"/>
        </w:rPr>
        <w:t xml:space="preserve"> recall) </w:t>
      </w:r>
      <w:r>
        <w:rPr>
          <w:rStyle w:val="OperatorTok"/>
        </w:rPr>
        <w:t>/</w:t>
      </w:r>
      <w:r>
        <w:rPr>
          <w:rStyle w:val="NormalTok"/>
        </w:rPr>
        <w:t xml:space="preserve"> (precision </w:t>
      </w:r>
      <w:r>
        <w:rPr>
          <w:rStyle w:val="OperatorTok"/>
        </w:rPr>
        <w:t>+</w:t>
      </w:r>
      <w:r>
        <w:rPr>
          <w:rStyle w:val="NormalTok"/>
        </w:rPr>
        <w:t xml:space="preserve"> recall)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"Precision: </w:t>
      </w:r>
      <w:r>
        <w:rPr>
          <w:rStyle w:val="SpecialCharTok"/>
        </w:rPr>
        <w:t>%.3f%%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(precision))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"Recall: </w:t>
      </w:r>
      <w:r>
        <w:rPr>
          <w:rStyle w:val="SpecialCharTok"/>
        </w:rPr>
        <w:t>%.3f%%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(recall))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"F1: </w:t>
      </w:r>
      <w:r>
        <w:rPr>
          <w:rStyle w:val="SpecialCharTok"/>
        </w:rPr>
        <w:t>%.3f%%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(f1))</w:t>
      </w:r>
    </w:p>
    <w:p w:rsidR="00E961C5" w:rsidRDefault="00E961C5">
      <w:pPr>
        <w:pStyle w:val="SourceCode"/>
      </w:pPr>
      <w:r>
        <w:rPr>
          <w:rStyle w:val="VerbatimChar"/>
        </w:rPr>
        <w:t>Precision: 99.981%</w:t>
      </w:r>
      <w:r>
        <w:br/>
      </w:r>
      <w:r>
        <w:rPr>
          <w:rStyle w:val="VerbatimChar"/>
        </w:rPr>
        <w:t>Recall: 100.000%</w:t>
      </w:r>
      <w:r>
        <w:br/>
      </w:r>
      <w:r>
        <w:rPr>
          <w:rStyle w:val="VerbatimChar"/>
        </w:rPr>
        <w:t>F1: 99.991%</w:t>
      </w:r>
    </w:p>
    <w:p w:rsidR="00E961C5" w:rsidRDefault="00E961C5">
      <w:pPr>
        <w:pStyle w:val="SourceCode"/>
      </w:pPr>
    </w:p>
    <w:p w:rsidR="0023192D" w:rsidRDefault="0023192D" w:rsidP="0023192D">
      <w:pPr>
        <w:pStyle w:val="Heading3"/>
      </w:pPr>
      <w:bookmarkStart w:id="17" w:name="conclusion"/>
      <w:r>
        <w:t>Conclusion</w:t>
      </w:r>
    </w:p>
    <w:p w:rsidR="0023192D" w:rsidRDefault="0023192D" w:rsidP="0023192D">
      <w:pPr>
        <w:pStyle w:val="Compact"/>
        <w:numPr>
          <w:ilvl w:val="0"/>
          <w:numId w:val="10"/>
        </w:numPr>
      </w:pPr>
      <w:r>
        <w:t>The K-Nearest Neighbors Classifier tuned with Grid Search with the best parameter being the Euclidean Distance (p=2) outperforms its counterparts to give a test accuracy of nearly 99.8% and a perfect F1-Score with minimal overfitting</w:t>
      </w:r>
    </w:p>
    <w:p w:rsidR="0023192D" w:rsidRDefault="0023192D" w:rsidP="0023192D">
      <w:pPr>
        <w:pStyle w:val="Compact"/>
        <w:numPr>
          <w:ilvl w:val="0"/>
          <w:numId w:val="10"/>
        </w:numPr>
      </w:pPr>
      <w:r>
        <w:t>SMOTE overcomes overfitting by synthetically oversampling minority class labels and is successful to a great degree</w:t>
      </w:r>
      <w:bookmarkEnd w:id="17"/>
    </w:p>
    <w:p w:rsidR="0023192D" w:rsidRDefault="0023192D" w:rsidP="0023192D">
      <w:pPr>
        <w:pStyle w:val="Heading3"/>
      </w:pPr>
      <w:r>
        <w:t>Summary</w:t>
      </w:r>
    </w:p>
    <w:p w:rsidR="0023192D" w:rsidRDefault="0023192D" w:rsidP="0023192D">
      <w:pPr>
        <w:pStyle w:val="Compact"/>
        <w:numPr>
          <w:ilvl w:val="0"/>
          <w:numId w:val="11"/>
        </w:numPr>
      </w:pPr>
      <w:r>
        <w:t>All Fraud Transactions occur for an amount below 2500. Thus, the bank can infer clearly that the fraud committers try to commit frauds of smaller amounts to avoid suspicion.</w:t>
      </w:r>
    </w:p>
    <w:p w:rsidR="0023192D" w:rsidRDefault="0023192D" w:rsidP="0023192D">
      <w:pPr>
        <w:pStyle w:val="Compact"/>
        <w:numPr>
          <w:ilvl w:val="0"/>
          <w:numId w:val="11"/>
        </w:numPr>
      </w:pPr>
      <w:r>
        <w:t>The fraud transactions are equitable distributed throughout time and there is no clear relationship of time with commiting of fraud.</w:t>
      </w:r>
    </w:p>
    <w:p w:rsidR="009C50E6" w:rsidRDefault="009C50E6" w:rsidP="00E961C5">
      <w:pPr>
        <w:pStyle w:val="Compact"/>
        <w:ind w:left="720"/>
      </w:pPr>
    </w:p>
    <w:sectPr w:rsidR="009C50E6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5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Droid Sans Devanagari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" w15:restartNumberingAfterBreak="0">
    <w:nsid w:val="00000002"/>
    <w:multiLevelType w:val="multilevel"/>
    <w:tmpl w:val="00000002"/>
    <w:name w:val="WWNum100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Num1003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name w:val="WWNum100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name w:val="WWNum1005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Num1006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Num1007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Num1008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8" w15:restartNumberingAfterBreak="0">
    <w:nsid w:val="00000009"/>
    <w:multiLevelType w:val="multilevel"/>
    <w:tmpl w:val="00000009"/>
    <w:name w:val="WWNum1009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9" w15:restartNumberingAfterBreak="0">
    <w:nsid w:val="0000000A"/>
    <w:multiLevelType w:val="multilevel"/>
    <w:tmpl w:val="0000000A"/>
    <w:name w:val="WWNum1010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0" w15:restartNumberingAfterBreak="0">
    <w:nsid w:val="0000000B"/>
    <w:multiLevelType w:val="multilevel"/>
    <w:tmpl w:val="0000000B"/>
    <w:name w:val="WWNum1011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480"/>
      </w:pPr>
    </w:lvl>
  </w:abstractNum>
  <w:num w:numId="1" w16cid:durableId="3828343">
    <w:abstractNumId w:val="0"/>
  </w:num>
  <w:num w:numId="2" w16cid:durableId="483081742">
    <w:abstractNumId w:val="1"/>
  </w:num>
  <w:num w:numId="3" w16cid:durableId="1879782385">
    <w:abstractNumId w:val="2"/>
  </w:num>
  <w:num w:numId="4" w16cid:durableId="1625499795">
    <w:abstractNumId w:val="3"/>
  </w:num>
  <w:num w:numId="5" w16cid:durableId="1554921629">
    <w:abstractNumId w:val="4"/>
  </w:num>
  <w:num w:numId="6" w16cid:durableId="479621029">
    <w:abstractNumId w:val="5"/>
  </w:num>
  <w:num w:numId="7" w16cid:durableId="1828010914">
    <w:abstractNumId w:val="6"/>
  </w:num>
  <w:num w:numId="8" w16cid:durableId="2074961872">
    <w:abstractNumId w:val="7"/>
  </w:num>
  <w:num w:numId="9" w16cid:durableId="1967154291">
    <w:abstractNumId w:val="8"/>
  </w:num>
  <w:num w:numId="10" w16cid:durableId="1711294912">
    <w:abstractNumId w:val="9"/>
  </w:num>
  <w:num w:numId="11" w16cid:durableId="374307145">
    <w:abstractNumId w:val="10"/>
  </w:num>
  <w:num w:numId="12" w16cid:durableId="668557464">
    <w:abstractNumId w:val="11"/>
  </w:num>
  <w:num w:numId="13" w16cid:durableId="926779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C5"/>
    <w:rsid w:val="00122DEF"/>
    <w:rsid w:val="0023192D"/>
    <w:rsid w:val="003B21F6"/>
    <w:rsid w:val="00405495"/>
    <w:rsid w:val="005F57BC"/>
    <w:rsid w:val="00843884"/>
    <w:rsid w:val="009C50E6"/>
    <w:rsid w:val="009F7177"/>
    <w:rsid w:val="00D968AB"/>
    <w:rsid w:val="00E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3B06E8-198C-374C-87CC-A21CAFB7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Cambria" w:hAnsi="Cambria" w:cs="font45"/>
      <w:sz w:val="24"/>
      <w:szCs w:val="24"/>
      <w:lang w:val="en-US"/>
    </w:rPr>
  </w:style>
  <w:style w:type="paragraph" w:styleId="Heading1">
    <w:name w:val="heading 1"/>
    <w:basedOn w:val="Normal"/>
    <w:next w:val="BodyText"/>
    <w:qFormat/>
    <w:pPr>
      <w:keepNext/>
      <w:keepLines/>
      <w:spacing w:before="480" w:after="0"/>
      <w:outlineLvl w:val="0"/>
    </w:pPr>
    <w:rPr>
      <w:rFonts w:ascii="Calibri" w:eastAsia="font45" w:hAnsi="Calibr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keepNext/>
      <w:keepLines/>
      <w:spacing w:before="200" w:after="0"/>
      <w:outlineLvl w:val="1"/>
    </w:pPr>
    <w:rPr>
      <w:rFonts w:ascii="Calibri" w:eastAsia="font45" w:hAnsi="Calibr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00" w:after="0"/>
      <w:outlineLvl w:val="2"/>
    </w:pPr>
    <w:rPr>
      <w:rFonts w:ascii="Calibri" w:eastAsia="font45" w:hAnsi="Calibri"/>
      <w:b/>
      <w:bCs/>
      <w:color w:val="4F81BD"/>
    </w:rPr>
  </w:style>
  <w:style w:type="paragraph" w:styleId="Heading4">
    <w:name w:val="heading 4"/>
    <w:basedOn w:val="Normal"/>
    <w:next w:val="BodyText"/>
    <w:qFormat/>
    <w:pPr>
      <w:keepNext/>
      <w:keepLines/>
      <w:spacing w:before="200" w:after="0"/>
      <w:outlineLvl w:val="3"/>
    </w:pPr>
    <w:rPr>
      <w:rFonts w:ascii="Calibri" w:eastAsia="font45" w:hAnsi="Calibri"/>
      <w:bCs/>
      <w:i/>
      <w:color w:val="4F81BD"/>
    </w:rPr>
  </w:style>
  <w:style w:type="paragraph" w:styleId="Heading5">
    <w:name w:val="heading 5"/>
    <w:basedOn w:val="Normal"/>
    <w:next w:val="BodyText"/>
    <w:qFormat/>
    <w:pPr>
      <w:keepNext/>
      <w:keepLines/>
      <w:spacing w:before="200" w:after="0"/>
      <w:outlineLvl w:val="4"/>
    </w:pPr>
    <w:rPr>
      <w:rFonts w:ascii="Calibri" w:eastAsia="font45" w:hAnsi="Calibri"/>
      <w:iCs/>
      <w:color w:val="4F81BD"/>
    </w:rPr>
  </w:style>
  <w:style w:type="paragraph" w:styleId="Heading6">
    <w:name w:val="heading 6"/>
    <w:basedOn w:val="Normal"/>
    <w:next w:val="BodyText"/>
    <w:qFormat/>
    <w:pPr>
      <w:keepNext/>
      <w:keepLines/>
      <w:spacing w:before="200" w:after="0"/>
      <w:outlineLvl w:val="5"/>
    </w:pPr>
    <w:rPr>
      <w:rFonts w:ascii="Calibri" w:eastAsia="font45" w:hAnsi="Calibri"/>
      <w:color w:val="4F81BD"/>
    </w:rPr>
  </w:style>
  <w:style w:type="paragraph" w:styleId="Heading7">
    <w:name w:val="heading 7"/>
    <w:basedOn w:val="Normal"/>
    <w:next w:val="BodyText"/>
    <w:qFormat/>
    <w:pPr>
      <w:keepNext/>
      <w:keepLines/>
      <w:spacing w:before="200" w:after="0"/>
      <w:outlineLvl w:val="6"/>
    </w:pPr>
    <w:rPr>
      <w:rFonts w:ascii="Calibri" w:eastAsia="font45" w:hAnsi="Calibri"/>
      <w:color w:val="4F81BD"/>
    </w:rPr>
  </w:style>
  <w:style w:type="paragraph" w:styleId="Heading8">
    <w:name w:val="heading 8"/>
    <w:basedOn w:val="Normal"/>
    <w:next w:val="BodyText"/>
    <w:qFormat/>
    <w:pPr>
      <w:keepNext/>
      <w:keepLines/>
      <w:spacing w:before="200" w:after="0"/>
      <w:outlineLvl w:val="7"/>
    </w:pPr>
    <w:rPr>
      <w:rFonts w:ascii="Calibri" w:eastAsia="font45" w:hAnsi="Calibri"/>
      <w:color w:val="4F81BD"/>
    </w:rPr>
  </w:style>
  <w:style w:type="paragraph" w:styleId="Heading9">
    <w:name w:val="heading 9"/>
    <w:basedOn w:val="Normal"/>
    <w:next w:val="BodyText"/>
    <w:qFormat/>
    <w:pPr>
      <w:keepNext/>
      <w:keepLines/>
      <w:spacing w:before="200" w:after="0"/>
      <w:outlineLvl w:val="8"/>
    </w:pPr>
    <w:rPr>
      <w:rFonts w:ascii="Calibri" w:eastAsia="font45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Char">
    <w:name w:val="Body Text Char"/>
    <w:basedOn w:val="DefaultParagraphFont0"/>
  </w:style>
  <w:style w:type="character" w:customStyle="1" w:styleId="VerbatimChar">
    <w:name w:val="Verbatim 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customStyle="1" w:styleId="FootnoteCharacters">
    <w:name w:val="Footnote Characters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onstantTok">
    <w:name w:val="ConstantTok"/>
    <w:rPr>
      <w:rFonts w:ascii="Consolas" w:hAnsi="Consolas"/>
      <w:color w:val="88000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pecialCharTok">
    <w:name w:val="Special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Pr>
      <w:rFonts w:ascii="Consolas" w:hAnsi="Consolas"/>
      <w:color w:val="BB6688"/>
      <w:sz w:val="22"/>
    </w:rPr>
  </w:style>
  <w:style w:type="character" w:customStyle="1" w:styleId="ImportTok">
    <w:name w:val="ImportTok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VariableTok">
    <w:name w:val="VariableTok"/>
    <w:rPr>
      <w:rFonts w:ascii="Consolas" w:hAnsi="Consolas"/>
      <w:color w:val="19177C"/>
      <w:sz w:val="22"/>
    </w:rPr>
  </w:style>
  <w:style w:type="character" w:customStyle="1" w:styleId="ControlFlowTok">
    <w:name w:val="ControlFlowTok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Pr>
      <w:rFonts w:ascii="Consolas" w:hAnsi="Consolas"/>
      <w:color w:val="666666"/>
      <w:sz w:val="22"/>
    </w:rPr>
  </w:style>
  <w:style w:type="character" w:customStyle="1" w:styleId="BuiltInTok">
    <w:name w:val="BuiltInTok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rPr>
      <w:rFonts w:ascii="Consolas" w:hAnsi="Consolas"/>
      <w:color w:val="BC7A00"/>
      <w:sz w:val="22"/>
    </w:rPr>
  </w:style>
  <w:style w:type="character" w:customStyle="1" w:styleId="AttributeTok">
    <w:name w:val="AttributeTok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before="180" w:after="18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pacing w:after="120"/>
    </w:pPr>
    <w:rPr>
      <w:i/>
    </w:rPr>
  </w:style>
  <w:style w:type="paragraph" w:customStyle="1" w:styleId="Index">
    <w:name w:val="Index"/>
    <w:basedOn w:val="Normal"/>
    <w:pPr>
      <w:suppressLineNumbers/>
    </w:pPr>
    <w:rPr>
      <w:rFonts w:cs="Times New Roman"/>
      <w:lang/>
    </w:r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font45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45"/>
      <w:sz w:val="24"/>
      <w:szCs w:val="24"/>
      <w:lang w:val="en-US"/>
    </w:rPr>
  </w:style>
  <w:style w:type="paragraph" w:styleId="Date">
    <w:name w:val="Date"/>
    <w:next w:val="BodyText"/>
    <w:pPr>
      <w:keepNext/>
      <w:keepLines/>
      <w:suppressAutoHyphens/>
      <w:spacing w:after="200"/>
      <w:jc w:val="center"/>
    </w:pPr>
    <w:rPr>
      <w:rFonts w:ascii="Cambria" w:eastAsia="Cambria" w:hAnsi="Cambria" w:cs="font45"/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pPr>
      <w:spacing w:before="100" w:after="100"/>
      <w:ind w:left="480" w:right="480"/>
    </w:pPr>
  </w:style>
  <w:style w:type="paragraph" w:styleId="FootnoteText">
    <w:name w:val="footnote text"/>
    <w:basedOn w:val="Normal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paragraph" w:styleId="IndexHeading">
    <w:name w:val="index heading"/>
    <w:basedOn w:val="Heading"/>
  </w:style>
  <w:style w:type="paragraph" w:styleId="TOAHeading">
    <w:name w:val="toa heading"/>
    <w:basedOn w:val="Heading1"/>
    <w:next w:val="BodyText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7456</Words>
  <Characters>42500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Vishnu</dc:creator>
  <cp:keywords/>
  <cp:lastModifiedBy>919500574746</cp:lastModifiedBy>
  <cp:revision>2</cp:revision>
  <cp:lastPrinted>1601-01-01T00:00:00Z</cp:lastPrinted>
  <dcterms:created xsi:type="dcterms:W3CDTF">2023-10-25T13:41:00Z</dcterms:created>
  <dcterms:modified xsi:type="dcterms:W3CDTF">2023-10-25T13:41:00Z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</Properties>
</file>